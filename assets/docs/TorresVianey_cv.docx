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160"/>
        <w:gridCol w:w="500"/>
        <w:gridCol w:w="500"/>
        <w:gridCol w:w="6546"/>
        <w:gridCol w:w="600"/>
      </w:tblGrid>
      <w:tr w:rsidR="00B35548" w:rsidRPr="00EB69C6" w14:paraId="7A402F0B" w14:textId="77777777">
        <w:trPr>
          <w:trHeight w:val="15638"/>
          <w:tblCellSpacing w:w="0" w:type="dxa"/>
        </w:trPr>
        <w:tc>
          <w:tcPr>
            <w:tcW w:w="600" w:type="dxa"/>
            <w:shd w:val="clear" w:color="auto" w:fill="666666"/>
            <w:tcMar>
              <w:top w:w="560" w:type="dxa"/>
              <w:left w:w="0" w:type="dxa"/>
              <w:bottom w:w="600" w:type="dxa"/>
              <w:right w:w="0" w:type="dxa"/>
            </w:tcMar>
            <w:hideMark/>
          </w:tcPr>
          <w:p w14:paraId="2E84C2BB" w14:textId="77777777" w:rsidR="00B35548" w:rsidRDefault="00B35548">
            <w:pPr>
              <w:rPr>
                <w:rFonts w:ascii="Saira Semi Condensed" w:eastAsia="Saira Semi Condensed" w:hAnsi="Saira Semi Condensed" w:cs="Saira Semi Condensed"/>
                <w:color w:val="242424"/>
                <w:sz w:val="20"/>
                <w:szCs w:val="20"/>
              </w:rPr>
            </w:pPr>
          </w:p>
        </w:tc>
        <w:tc>
          <w:tcPr>
            <w:tcW w:w="3160" w:type="dxa"/>
            <w:shd w:val="clear" w:color="auto" w:fill="666666"/>
            <w:tcMar>
              <w:top w:w="560" w:type="dxa"/>
              <w:left w:w="0" w:type="dxa"/>
              <w:bottom w:w="600" w:type="dxa"/>
              <w:right w:w="0" w:type="dxa"/>
            </w:tcMar>
            <w:hideMark/>
          </w:tcPr>
          <w:p w14:paraId="362F4CBC" w14:textId="63B9DAB2" w:rsidR="00B35548" w:rsidRDefault="00807407">
            <w:pPr>
              <w:pStyle w:val="documentleft-boxsectionnth-child1paragraph"/>
              <w:spacing w:line="260" w:lineRule="atLeas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BF4AD59" wp14:editId="07CA00EF">
                      <wp:simplePos x="0" y="0"/>
                      <wp:positionH relativeFrom="page">
                        <wp:posOffset>168910</wp:posOffset>
                      </wp:positionH>
                      <wp:positionV relativeFrom="page">
                        <wp:posOffset>-276860</wp:posOffset>
                      </wp:positionV>
                      <wp:extent cx="1721485" cy="1939290"/>
                      <wp:effectExtent l="0" t="0" r="0" b="3810"/>
                      <wp:wrapNone/>
                      <wp:docPr id="7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1485" cy="1939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A4C1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F65129" id="Oval 3" o:spid="_x0000_s1026" style="position:absolute;margin-left:13.3pt;margin-top:-21.8pt;width:135.5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" o:allowincell="f" fillcolor="#666" stroked="f" strokecolor="#00a4c1" strokeweight="2pt">
                      <w10:wrap anchorx="page" anchory="page"/>
                    </v:oval>
                  </w:pict>
                </mc:Fallback>
              </mc:AlternateContent>
            </w:r>
            <w:r w:rsidR="00A23228">
              <w:rPr>
                <w:rStyle w:val="documentprflPic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</w:t>
            </w:r>
            <w:r w:rsidR="00A23228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</w:t>
            </w:r>
          </w:p>
          <w:tbl>
            <w:tblPr>
              <w:tblStyle w:val="documentparentContainerleft-boxsinglecolumn"/>
              <w:tblW w:w="316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6"/>
              <w:gridCol w:w="2814"/>
            </w:tblGrid>
            <w:tr w:rsidR="00B35548" w14:paraId="20AFA1B4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11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F9FA91B" w14:textId="77777777" w:rsidR="002731D4" w:rsidRDefault="00A23228">
                  <w:pPr>
                    <w:pStyle w:val="div"/>
                    <w:spacing w:line="260" w:lineRule="atLeast"/>
                    <w:ind w:left="11"/>
                    <w:rPr>
                      <w:rStyle w:val="documentparentContainerleft-box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parentContainerleft-box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 </w:t>
                  </w:r>
                </w:p>
                <w:p w14:paraId="3B273E5C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6B90292F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1488E125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6231FFA9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3329F194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6B2585EB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198F6955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2DC89728" w14:textId="77777777" w:rsidR="002731D4" w:rsidRDefault="002731D4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</w:p>
                <w:p w14:paraId="035B92A1" w14:textId="77777777" w:rsidR="00B35548" w:rsidRDefault="00A23228">
                  <w:pPr>
                    <w:pStyle w:val="div"/>
                    <w:spacing w:line="260" w:lineRule="atLeast"/>
                    <w:ind w:left="11"/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4BA06FBF" wp14:editId="64EBC568">
                        <wp:extent cx="89410" cy="127540"/>
                        <wp:effectExtent l="0" t="0" r="0" b="0"/>
                        <wp:docPr id="100005" name="Imagen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31D4">
                    <w:rPr>
                      <w:rStyle w:val="documentaddressiconSvglocatio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 xml:space="preserve">    </w:t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6B14EDB2" w14:textId="6C07DB1E" w:rsidR="002731D4" w:rsidRPr="00F2116E" w:rsidRDefault="00807407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</w:pPr>
                  <w:r>
                    <w:rPr>
                      <w:rStyle w:val="documentprflPic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49536" behindDoc="0" locked="0" layoutInCell="0" allowOverlap="1" wp14:anchorId="30A1D082" wp14:editId="50C06908">
                        <wp:simplePos x="0" y="0"/>
                        <wp:positionH relativeFrom="page">
                          <wp:posOffset>-600269</wp:posOffset>
                        </wp:positionH>
                        <wp:positionV relativeFrom="page">
                          <wp:posOffset>-184169</wp:posOffset>
                        </wp:positionV>
                        <wp:extent cx="2689707" cy="1358607"/>
                        <wp:effectExtent l="0" t="0" r="0" b="0"/>
                        <wp:wrapNone/>
                        <wp:docPr id="100001" name="Imagen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9707" cy="135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0709E">
                    <w:rPr>
                      <w:noProof/>
                    </w:rPr>
                    <w:drawing>
                      <wp:anchor distT="0" distB="0" distL="114300" distR="114300" simplePos="0" relativeHeight="251672064" behindDoc="0" locked="0" layoutInCell="1" allowOverlap="1" wp14:anchorId="0C8D1F61" wp14:editId="0A4D6332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-412992</wp:posOffset>
                        </wp:positionV>
                        <wp:extent cx="1576316" cy="1821815"/>
                        <wp:effectExtent l="76200" t="38100" r="62230" b="902335"/>
                        <wp:wrapNone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ackgroundRemoval t="10000" b="98000" l="1917" r="98917">
                                              <a14:foregroundMark x1="23083" y1="73125" x2="23083" y2="73125"/>
                                              <a14:foregroundMark x1="16000" y1="61063" x2="16000" y2="61063"/>
                                              <a14:foregroundMark x1="23083" y1="67813" x2="23083" y2="67813"/>
                                              <a14:foregroundMark x1="23083" y1="67813" x2="23083" y2="67813"/>
                                              <a14:foregroundMark x1="21833" y1="82750" x2="21833" y2="82750"/>
                                              <a14:foregroundMark x1="7667" y1="77438" x2="7667" y2="77438"/>
                                              <a14:foregroundMark x1="84000" y1="67813" x2="84000" y2="67813"/>
                                              <a14:foregroundMark x1="90417" y1="67813" x2="90417" y2="67813"/>
                                              <a14:foregroundMark x1="48083" y1="15375" x2="48083" y2="15375"/>
                                              <a14:foregroundMark x1="59000" y1="16375" x2="59000" y2="16375"/>
                                              <a14:foregroundMark x1="60250" y1="13938" x2="60250" y2="13938"/>
                                              <a14:foregroundMark x1="57750" y1="14938" x2="57750" y2="14938"/>
                                              <a14:foregroundMark x1="58333" y1="13938" x2="58333" y2="13938"/>
                                              <a14:foregroundMark x1="60417" y1="13625" x2="60417" y2="13625"/>
                                              <a14:foregroundMark x1="60083" y1="15000" x2="60083" y2="15000"/>
                                              <a14:foregroundMark x1="55917" y1="13000" x2="55917" y2="13000"/>
                                              <a14:foregroundMark x1="57750" y1="12750" x2="57750" y2="12750"/>
                                              <a14:foregroundMark x1="62667" y1="16688" x2="62667" y2="16688"/>
                                              <a14:foregroundMark x1="48000" y1="13625" x2="48000" y2="13625"/>
                                              <a14:foregroundMark x1="49083" y1="13000" x2="49083" y2="13000"/>
                                              <a14:foregroundMark x1="48333" y1="12188" x2="48333" y2="12188"/>
                                              <a14:foregroundMark x1="46833" y1="12188" x2="46833" y2="12188"/>
                                              <a14:foregroundMark x1="50250" y1="12188" x2="50250" y2="12188"/>
                                              <a14:foregroundMark x1="56667" y1="12438" x2="56667" y2="12438"/>
                                              <a14:foregroundMark x1="87250" y1="60875" x2="87250" y2="60875"/>
                                              <a14:foregroundMark x1="70667" y1="80188" x2="70667" y2="80188"/>
                                              <a14:foregroundMark x1="71417" y1="85813" x2="71417" y2="85813"/>
                                              <a14:foregroundMark x1="66833" y1="93500" x2="66833" y2="93500"/>
                                              <a14:foregroundMark x1="21917" y1="97438" x2="21917" y2="97438"/>
                                              <a14:foregroundMark x1="6833" y1="93750" x2="6833" y2="93750"/>
                                              <a14:foregroundMark x1="94833" y1="93188" x2="94833" y2="93188"/>
                                              <a14:foregroundMark x1="93250" y1="79625" x2="93250" y2="79625"/>
                                              <a14:foregroundMark x1="93667" y1="73375" x2="93667" y2="73375"/>
                                              <a14:foregroundMark x1="94417" y1="70813" x2="94417" y2="70813"/>
                                              <a14:foregroundMark x1="91750" y1="69688" x2="91750" y2="69688"/>
                                              <a14:foregroundMark x1="86083" y1="85000" x2="86083" y2="85000"/>
                                              <a14:foregroundMark x1="82333" y1="91188" x2="82333" y2="91188"/>
                                              <a14:foregroundMark x1="79667" y1="92063" x2="79667" y2="92063"/>
                                              <a14:foregroundMark x1="81167" y1="94063" x2="81167" y2="94063"/>
                                              <a14:foregroundMark x1="88750" y1="90625" x2="88750" y2="90625"/>
                                              <a14:foregroundMark x1="12500" y1="91750" x2="12500" y2="91750"/>
                                              <a14:foregroundMark x1="14333" y1="95438" x2="14333" y2="95438"/>
                                              <a14:foregroundMark x1="10167" y1="95750" x2="10167" y2="95750"/>
                                              <a14:foregroundMark x1="1917" y1="94313" x2="1917" y2="94313"/>
                                              <a14:foregroundMark x1="2250" y1="98000" x2="2250" y2="98000"/>
                                              <a14:foregroundMark x1="97417" y1="85563" x2="97417" y2="85563"/>
                                              <a14:foregroundMark x1="98917" y1="66313" x2="98917" y2="66313"/>
                                              <a14:backgroundMark x1="60500" y1="13688" x2="60500" y2="13688"/>
                                              <a14:backgroundMark x1="60000" y1="13688" x2="60000" y2="13688"/>
                                              <a14:backgroundMark x1="56917" y1="12125" x2="56917" y2="12125"/>
                                              <a14:backgroundMark x1="47167" y1="12000" x2="47167" y2="12000"/>
                                              <a14:backgroundMark x1="47583" y1="11875" x2="47583" y2="11875"/>
                                              <a14:backgroundMark x1="57417" y1="12687" x2="57417" y2="12687"/>
                                              <a14:backgroundMark x1="60167" y1="13750" x2="60167" y2="13750"/>
                                              <a14:backgroundMark x1="60667" y1="13750" x2="60667" y2="13750"/>
                                              <a14:backgroundMark x1="57667" y1="12687" x2="57667" y2="12687"/>
                                              <a14:backgroundMark x1="56750" y1="12375" x2="56750" y2="12375"/>
                                              <a14:backgroundMark x1="60417" y1="13750" x2="60417" y2="13750"/>
                                              <a14:backgroundMark x1="60417" y1="13750" x2="60417" y2="13750"/>
                                              <a14:backgroundMark x1="60167" y1="13750" x2="60167" y2="13750"/>
                                              <a14:backgroundMark x1="57667" y1="12687" x2="57667" y2="12687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6316" cy="1821815"/>
                                </a:xfrm>
                                <a:prstGeom prst="ellipse">
                                  <a:avLst/>
                                </a:prstGeom>
                                <a:ln w="28575" cap="rnd">
                                  <a:solidFill>
                                    <a:srgbClr val="00B0F0"/>
                                  </a:solidFill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CEFC33F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35220BD9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762D5401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43FC91D7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4B73B91A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3190E5AD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1EC7DF6A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74D29682" w14:textId="77777777" w:rsidR="002731D4" w:rsidRPr="00F2116E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  <w:lang w:val="es-MX"/>
                    </w:rPr>
                  </w:pPr>
                </w:p>
                <w:p w14:paraId="4DE4F17C" w14:textId="77777777" w:rsidR="002731D4" w:rsidRPr="002731D4" w:rsidRDefault="002731D4" w:rsidP="002731D4">
                  <w:pPr>
                    <w:rPr>
                      <w:rStyle w:val="documentaddressfield"/>
                      <w:rFonts w:eastAsia="Saira Semi Condensed"/>
                      <w:color w:val="FFFFFF"/>
                    </w:rPr>
                  </w:pPr>
                  <w:proofErr w:type="spellStart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>Orquideas</w:t>
                  </w:r>
                  <w:proofErr w:type="spellEnd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 </w:t>
                  </w:r>
                  <w:proofErr w:type="spellStart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>mz</w:t>
                  </w:r>
                  <w:proofErr w:type="spellEnd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. 1 </w:t>
                  </w:r>
                  <w:proofErr w:type="spellStart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>lt</w:t>
                  </w:r>
                  <w:proofErr w:type="spellEnd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. 11 </w:t>
                  </w:r>
                  <w:proofErr w:type="gramStart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>Jardines</w:t>
                  </w:r>
                  <w:proofErr w:type="gramEnd"/>
                  <w:r w:rsidRPr="00F2116E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 de Casa Nueva, Ecatepec de Morelos, Edo. </w:t>
                  </w:r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Mexico, Mex.</w:t>
                  </w:r>
                </w:p>
                <w:p w14:paraId="6311106A" w14:textId="77777777" w:rsidR="00B35548" w:rsidRPr="002731D4" w:rsidRDefault="00B35548" w:rsidP="002731D4">
                  <w:pPr>
                    <w:rPr>
                      <w:rStyle w:val="documentaddressfield"/>
                      <w:rFonts w:eastAsia="Saira Semi Condensed"/>
                      <w:color w:val="FFFFFF"/>
                    </w:rPr>
                  </w:pPr>
                </w:p>
              </w:tc>
            </w:tr>
            <w:tr w:rsidR="00B35548" w14:paraId="2490CB21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0CDB3F26" w14:textId="77777777" w:rsidR="00B35548" w:rsidRDefault="00A23228">
                  <w:pPr>
                    <w:pStyle w:val="documentaddressiconSvgphonediv"/>
                    <w:spacing w:line="260" w:lineRule="atLeast"/>
                    <w:ind w:left="21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44010A83" wp14:editId="76FD145C">
                        <wp:extent cx="76726" cy="127540"/>
                        <wp:effectExtent l="0" t="0" r="0" b="0"/>
                        <wp:docPr id="100007" name="Imagen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6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52125697" w14:textId="152791C0" w:rsidR="00B35548" w:rsidRDefault="00A23228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55</w:t>
                  </w:r>
                  <w:r w:rsidR="009477C8"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43017458</w:t>
                  </w:r>
                </w:p>
              </w:tc>
            </w:tr>
            <w:tr w:rsidR="00B35548" w14:paraId="5B56F8F5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1CD7685" w14:textId="77777777" w:rsidR="00B35548" w:rsidRDefault="00A23228">
                  <w:pPr>
                    <w:pStyle w:val="div"/>
                    <w:spacing w:line="260" w:lineRule="atLeast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66030647" wp14:editId="1D14D18C">
                        <wp:extent cx="127463" cy="127540"/>
                        <wp:effectExtent l="0" t="0" r="0" b="0"/>
                        <wp:docPr id="100009" name="Imagen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2248BBBD" w14:textId="77777777" w:rsidR="00B35548" w:rsidRDefault="00A23228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vian19_tc@hotmail.com</w:t>
                  </w:r>
                </w:p>
              </w:tc>
            </w:tr>
            <w:tr w:rsidR="00B35548" w14:paraId="6670579F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3299AACB" w14:textId="77777777" w:rsidR="00B35548" w:rsidRDefault="00A23228">
                  <w:pPr>
                    <w:pStyle w:val="documentaddressiconSvgdob1div"/>
                    <w:spacing w:line="200" w:lineRule="atLeast"/>
                    <w:ind w:left="5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42B7B616" wp14:editId="1CD135BF">
                        <wp:extent cx="114779" cy="152923"/>
                        <wp:effectExtent l="0" t="0" r="0" b="0"/>
                        <wp:docPr id="100011" name="Imagen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4C39F4C7" w14:textId="77777777" w:rsidR="00B35548" w:rsidRDefault="00A23228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22/12/1986</w:t>
                  </w:r>
                </w:p>
              </w:tc>
            </w:tr>
            <w:tr w:rsidR="00B35548" w14:paraId="02CEB09F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7EDE6D16" w14:textId="77777777" w:rsidR="00B35548" w:rsidRDefault="00A23228">
                  <w:pPr>
                    <w:pStyle w:val="div"/>
                    <w:spacing w:line="260" w:lineRule="atLeast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107AC5E" wp14:editId="3E6C4CAB">
                        <wp:extent cx="127463" cy="127540"/>
                        <wp:effectExtent l="0" t="0" r="0" b="0"/>
                        <wp:docPr id="100013" name="Imagen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360BEEA3" w14:textId="77777777" w:rsidR="00B35548" w:rsidRDefault="00A23228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Mexicana</w:t>
                  </w:r>
                </w:p>
              </w:tc>
            </w:tr>
            <w:tr w:rsidR="00B35548" w14:paraId="3EF7F238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E5A693A" w14:textId="77777777" w:rsidR="00B35548" w:rsidRDefault="00A23228">
                  <w:pPr>
                    <w:pStyle w:val="div"/>
                    <w:spacing w:line="260" w:lineRule="atLeast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BC610A4" wp14:editId="58793938">
                        <wp:extent cx="127463" cy="127540"/>
                        <wp:effectExtent l="0" t="0" r="0" b="0"/>
                        <wp:docPr id="100015" name="Imagen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7D83A904" w14:textId="77777777" w:rsidR="00B35548" w:rsidRDefault="00A23228">
                  <w:pPr>
                    <w:spacing w:line="260" w:lineRule="atLeast"/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addressfield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  <w:t>Casada</w:t>
                  </w:r>
                  <w:proofErr w:type="spellEnd"/>
                </w:p>
              </w:tc>
            </w:tr>
            <w:tr w:rsidR="00B35548" w:rsidRPr="00EB69C6" w14:paraId="5F3ADD1C" w14:textId="77777777" w:rsidTr="002731D4">
              <w:trPr>
                <w:tblCellSpacing w:w="0" w:type="dxa"/>
              </w:trPr>
              <w:tc>
                <w:tcPr>
                  <w:tcW w:w="34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9141A3F" w14:textId="77777777" w:rsidR="00B35548" w:rsidRDefault="00A23228">
                  <w:pPr>
                    <w:pStyle w:val="div"/>
                    <w:spacing w:line="260" w:lineRule="atLeast"/>
                    <w:rPr>
                      <w:rStyle w:val="documentaddressiconSvg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iconSvg"/>
                      <w:rFonts w:ascii="Saira Semi Condensed" w:eastAsia="Saira Semi Condensed" w:hAnsi="Saira Semi Condensed" w:cs="Saira Semi Condensed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D950AC9" wp14:editId="19CB9B03">
                        <wp:extent cx="127463" cy="127540"/>
                        <wp:effectExtent l="0" t="0" r="0" b="0"/>
                        <wp:docPr id="100017" name="Imagen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4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233FBCCE" w14:textId="77777777" w:rsidR="00B35548" w:rsidRPr="00F2116E" w:rsidRDefault="00A23228">
                  <w:pPr>
                    <w:spacing w:line="260" w:lineRule="atLeast"/>
                    <w:rPr>
                      <w:rStyle w:val="spa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</w:pPr>
                  <w:r w:rsidRPr="00F2116E">
                    <w:rPr>
                      <w:rStyle w:val="spa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>INE</w:t>
                  </w:r>
                  <w:r w:rsidRPr="00F2116E">
                    <w:rPr>
                      <w:rStyle w:val="documentbeforecolonspace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 </w:t>
                  </w:r>
                  <w:r w:rsidRPr="00F2116E">
                    <w:rPr>
                      <w:rStyle w:val="span"/>
                      <w:rFonts w:ascii="Saira Semi Condensed" w:eastAsia="Saira Semi Condensed" w:hAnsi="Saira Semi Condensed" w:cs="Saira Semi Condensed"/>
                      <w:color w:val="FFFFFF"/>
                      <w:sz w:val="20"/>
                      <w:szCs w:val="20"/>
                      <w:lang w:val="es-MX"/>
                    </w:rPr>
                    <w:t xml:space="preserve">: 153407324351 </w:t>
                  </w:r>
                </w:p>
              </w:tc>
            </w:tr>
          </w:tbl>
          <w:p w14:paraId="704176CD" w14:textId="77777777" w:rsidR="00B35548" w:rsidRPr="00F2116E" w:rsidRDefault="00A23228">
            <w:pPr>
              <w:pStyle w:val="left-boxsectionborder"/>
              <w:spacing w:before="600" w:line="120" w:lineRule="exac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12"/>
                <w:szCs w:val="12"/>
                <w:lang w:val="es-MX"/>
              </w:rPr>
            </w:pPr>
            <w:r>
              <w:rPr>
                <w:rStyle w:val="documentparentContainerleft-box"/>
                <w:rFonts w:ascii="Saira Semi Condensed" w:eastAsia="Saira Semi Condensed" w:hAnsi="Saira Semi Condensed" w:cs="Saira Semi Condensed"/>
                <w:noProof/>
                <w:color w:val="FFFFFF"/>
                <w:sz w:val="12"/>
                <w:szCs w:val="12"/>
              </w:rPr>
              <w:drawing>
                <wp:anchor distT="0" distB="0" distL="114300" distR="114300" simplePos="0" relativeHeight="251653632" behindDoc="0" locked="0" layoutInCell="1" allowOverlap="1" wp14:anchorId="22137BD9" wp14:editId="6082E6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358775</wp:posOffset>
                  </wp:positionV>
                  <wp:extent cx="190885" cy="64083"/>
                  <wp:effectExtent l="0" t="0" r="0" b="0"/>
                  <wp:wrapNone/>
                  <wp:docPr id="100019" name="Imagen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778B70" w14:textId="77777777" w:rsidR="00B35548" w:rsidRPr="00F2116E" w:rsidRDefault="00A23228">
            <w:pPr>
              <w:pStyle w:val="documentsectiontitle"/>
              <w:pBdr>
                <w:top w:val="none" w:sz="0" w:space="0" w:color="auto"/>
              </w:pBdr>
              <w:spacing w:after="100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lang w:val="es-MX"/>
              </w:rPr>
            </w:pPr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lang w:val="es-MX"/>
              </w:rPr>
              <w:t>Resumen profesional</w:t>
            </w:r>
          </w:p>
          <w:p w14:paraId="772D0FFE" w14:textId="4B577B63" w:rsidR="00B35548" w:rsidRPr="00F2116E" w:rsidRDefault="00A23228">
            <w:pPr>
              <w:pStyle w:val="p"/>
              <w:spacing w:after="600" w:line="260" w:lineRule="atLeas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</w:pPr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Estudiante de desa</w:t>
            </w:r>
            <w:r w:rsidR="00A5344F"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r</w:t>
            </w:r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 xml:space="preserve">rollo web full </w:t>
            </w:r>
            <w:proofErr w:type="spellStart"/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stack</w:t>
            </w:r>
            <w:proofErr w:type="spellEnd"/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, con gran interés en acceder al mercado laboral para apli</w:t>
            </w:r>
            <w:r w:rsidR="002731D4"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c</w:t>
            </w:r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 xml:space="preserve">ar de una manera práctica mis conocimientos. En busca de una oportunidad para adquirir experiencia profesional en el campo de </w:t>
            </w:r>
            <w:proofErr w:type="spellStart"/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f</w:t>
            </w:r>
            <w:r w:rsid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ront-end</w:t>
            </w:r>
            <w:proofErr w:type="spellEnd"/>
            <w:r w:rsid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, back-</w:t>
            </w:r>
            <w:proofErr w:type="spellStart"/>
            <w:r w:rsid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end</w:t>
            </w:r>
            <w:proofErr w:type="spellEnd"/>
            <w:r w:rsid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 xml:space="preserve"> o full-</w:t>
            </w:r>
            <w:r w:rsidR="00EB69C6" w:rsidRP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u w:val="single"/>
                <w:lang w:val="es-MX"/>
              </w:rPr>
              <w:t>sta</w:t>
            </w:r>
            <w:bookmarkStart w:id="0" w:name="_GoBack"/>
            <w:bookmarkEnd w:id="0"/>
            <w:r w:rsidR="00EB69C6" w:rsidRPr="00EB69C6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u w:val="single"/>
                <w:lang w:val="es-MX"/>
              </w:rPr>
              <w:t>ck</w:t>
            </w:r>
            <w:r w:rsidRPr="00F2116E"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.</w:t>
            </w:r>
          </w:p>
          <w:p w14:paraId="16CB67FB" w14:textId="77777777" w:rsidR="00B35548" w:rsidRPr="00F2116E" w:rsidRDefault="00A23228">
            <w:pPr>
              <w:pStyle w:val="left-boxsectionborder"/>
              <w:spacing w:line="120" w:lineRule="exac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12"/>
                <w:szCs w:val="12"/>
                <w:lang w:val="es-MX"/>
              </w:rPr>
            </w:pPr>
            <w:r>
              <w:rPr>
                <w:rStyle w:val="documentparentContainerleft-box"/>
                <w:rFonts w:ascii="Saira Semi Condensed" w:eastAsia="Saira Semi Condensed" w:hAnsi="Saira Semi Condensed" w:cs="Saira Semi Condensed"/>
                <w:noProof/>
                <w:color w:val="FFFFFF"/>
                <w:sz w:val="12"/>
                <w:szCs w:val="12"/>
              </w:rPr>
              <w:drawing>
                <wp:anchor distT="0" distB="0" distL="114300" distR="114300" simplePos="0" relativeHeight="251656704" behindDoc="0" locked="0" layoutInCell="1" allowOverlap="1" wp14:anchorId="18BFB593" wp14:editId="0DA574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100021" name="Imagen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60C075" w14:textId="77777777" w:rsidR="00B35548" w:rsidRDefault="00A23228">
            <w:pPr>
              <w:pStyle w:val="documentsectiontitle"/>
              <w:pBdr>
                <w:top w:val="none" w:sz="0" w:space="0" w:color="auto"/>
              </w:pBdr>
              <w:spacing w:after="100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</w:rPr>
            </w:pPr>
            <w:r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</w:rPr>
              <w:t>Aptitudes</w:t>
            </w:r>
          </w:p>
          <w:p w14:paraId="5EC40BCA" w14:textId="77777777" w:rsidR="00B35548" w:rsidRDefault="00A2322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40" w:hanging="192"/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Habilidad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de auto-</w:t>
            </w: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aprendizaje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.</w:t>
            </w:r>
          </w:p>
          <w:p w14:paraId="22052292" w14:textId="77777777" w:rsidR="00B35548" w:rsidRDefault="00A2322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40" w:hanging="192"/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Capacidad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analítica</w:t>
            </w:r>
            <w:proofErr w:type="spellEnd"/>
          </w:p>
          <w:p w14:paraId="3A0BFAE1" w14:textId="77777777" w:rsidR="00B35548" w:rsidRDefault="00A2322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40" w:hanging="192"/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Resiliencia</w:t>
            </w:r>
            <w:proofErr w:type="spellEnd"/>
          </w:p>
          <w:p w14:paraId="78A45A48" w14:textId="77777777" w:rsidR="00B35548" w:rsidRDefault="00A2322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40" w:hanging="192"/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Trabajo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en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equipo</w:t>
            </w:r>
            <w:proofErr w:type="spellEnd"/>
          </w:p>
          <w:p w14:paraId="54288679" w14:textId="77777777" w:rsidR="00B35548" w:rsidRDefault="00A2322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40" w:hanging="192"/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Vocación</w:t>
            </w:r>
            <w:proofErr w:type="spellEnd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inglecolumnspanpaddedlinenth-child1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servicio</w:t>
            </w:r>
            <w:proofErr w:type="spellEnd"/>
          </w:p>
          <w:p w14:paraId="31BBB5C9" w14:textId="77777777" w:rsidR="00B35548" w:rsidRPr="00F2116E" w:rsidRDefault="00A2322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192"/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</w:pP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Puntualidad, disciplina e iniciativa en el trabajo.</w:t>
            </w:r>
          </w:p>
          <w:p w14:paraId="0939B418" w14:textId="77777777" w:rsidR="00B35548" w:rsidRPr="00F2116E" w:rsidRDefault="00A2322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192"/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</w:pP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Resolución de problemas y análisis lógico</w:t>
            </w:r>
          </w:p>
          <w:p w14:paraId="05BEA88E" w14:textId="77777777" w:rsidR="00B35548" w:rsidRPr="00F2116E" w:rsidRDefault="00A2322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192"/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</w:pP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  <w:lang w:val="es-MX"/>
              </w:rPr>
              <w:t>Habilidades de programación y diseño Web</w:t>
            </w:r>
          </w:p>
          <w:p w14:paraId="7E550D06" w14:textId="77777777" w:rsidR="00B35548" w:rsidRDefault="00A2322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192"/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Generación</w:t>
            </w:r>
            <w:proofErr w:type="spellEnd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informes</w:t>
            </w:r>
            <w:proofErr w:type="spellEnd"/>
          </w:p>
          <w:p w14:paraId="1FE19D49" w14:textId="77777777" w:rsidR="00B35548" w:rsidRDefault="00A2322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192"/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Documentación</w:t>
            </w:r>
            <w:proofErr w:type="spellEnd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span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  <w:t>proyecto</w:t>
            </w:r>
            <w:proofErr w:type="spellEnd"/>
          </w:p>
          <w:p w14:paraId="2D5BC7F9" w14:textId="77777777" w:rsidR="00B35548" w:rsidRDefault="00B35548">
            <w:pPr>
              <w:pStyle w:val="documentparentContainerleft-boxParagraph"/>
              <w:spacing w:line="260" w:lineRule="atLeas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666666"/>
            <w:tcMar>
              <w:top w:w="560" w:type="dxa"/>
              <w:left w:w="0" w:type="dxa"/>
              <w:bottom w:w="600" w:type="dxa"/>
              <w:right w:w="0" w:type="dxa"/>
            </w:tcMar>
            <w:hideMark/>
          </w:tcPr>
          <w:p w14:paraId="351355C1" w14:textId="0492AAEC" w:rsidR="00B35548" w:rsidRDefault="00B35548">
            <w:pPr>
              <w:pStyle w:val="documentparentContainerleft-boxParagraph"/>
              <w:spacing w:line="260" w:lineRule="atLeast"/>
              <w:rPr>
                <w:rStyle w:val="documentparentContainerleft-box"/>
                <w:rFonts w:ascii="Saira Semi Condensed" w:eastAsia="Saira Semi Condensed" w:hAnsi="Saira Semi Condensed" w:cs="Saira Semi Condensed"/>
                <w:color w:val="FFFFFF"/>
                <w:sz w:val="20"/>
                <w:szCs w:val="20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CD8CBA" w14:textId="77777777" w:rsidR="00B35548" w:rsidRDefault="00B35548">
            <w:pPr>
              <w:pStyle w:val="documentparentContainerleft-boxParagraph"/>
              <w:spacing w:line="260" w:lineRule="atLeast"/>
              <w:rPr>
                <w:rStyle w:val="paddingcell"/>
                <w:rFonts w:ascii="Saira Semi Condensed" w:eastAsia="Saira Semi Condensed" w:hAnsi="Saira Semi Condensed" w:cs="Saira Semi Condensed"/>
                <w:color w:val="242424"/>
                <w:sz w:val="20"/>
                <w:szCs w:val="20"/>
              </w:rPr>
            </w:pPr>
          </w:p>
        </w:tc>
        <w:tc>
          <w:tcPr>
            <w:tcW w:w="6546" w:type="dxa"/>
            <w:tcMar>
              <w:top w:w="560" w:type="dxa"/>
              <w:left w:w="0" w:type="dxa"/>
              <w:bottom w:w="600" w:type="dxa"/>
              <w:right w:w="0" w:type="dxa"/>
            </w:tcMar>
            <w:hideMark/>
          </w:tcPr>
          <w:p w14:paraId="059C9D95" w14:textId="77777777" w:rsidR="00B35548" w:rsidRDefault="00A23228">
            <w:pPr>
              <w:pStyle w:val="documentright-boxsectionnth-child1paragraphdivnth-last-child1"/>
              <w:spacing w:after="600" w:line="80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sz w:val="72"/>
                <w:szCs w:val="72"/>
              </w:rPr>
            </w:pPr>
            <w:r>
              <w:rPr>
                <w:rStyle w:val="span"/>
                <w:rFonts w:ascii="Saira Semi Condensed" w:eastAsia="Saira Semi Condensed" w:hAnsi="Saira Semi Condensed" w:cs="Saira Semi Condensed"/>
                <w:b/>
                <w:bCs/>
                <w:color w:val="242424"/>
                <w:spacing w:val="4"/>
                <w:sz w:val="72"/>
                <w:szCs w:val="72"/>
              </w:rPr>
              <w:t>Vianey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sz w:val="72"/>
                <w:szCs w:val="72"/>
              </w:rPr>
              <w:t xml:space="preserve"> </w:t>
            </w:r>
            <w:r>
              <w:rPr>
                <w:rStyle w:val="span"/>
                <w:rFonts w:ascii="Saira Semi Condensed" w:eastAsia="Saira Semi Condensed" w:hAnsi="Saira Semi Condensed" w:cs="Saira Semi Condensed"/>
                <w:b/>
                <w:bCs/>
                <w:color w:val="242424"/>
                <w:spacing w:val="4"/>
                <w:sz w:val="72"/>
                <w:szCs w:val="72"/>
              </w:rPr>
              <w:t>Torres Cabrera</w:t>
            </w:r>
          </w:p>
          <w:p w14:paraId="645600B8" w14:textId="025B41C4" w:rsidR="00B35548" w:rsidRDefault="00A23228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12"/>
                <w:szCs w:val="12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59776" behindDoc="0" locked="0" layoutInCell="1" allowOverlap="1" wp14:anchorId="1EF5A1EC" wp14:editId="5051AB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100023" name="Imagen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A42B6D" w14:textId="77777777" w:rsidR="00B35548" w:rsidRPr="00F2116E" w:rsidRDefault="00A23228">
            <w:pPr>
              <w:pStyle w:val="documentright-boxsectiontitle"/>
              <w:spacing w:after="100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Formación</w:t>
            </w:r>
          </w:p>
          <w:p w14:paraId="0422B0C5" w14:textId="77777777" w:rsidR="00B35548" w:rsidRPr="00F2116E" w:rsidRDefault="00A23228">
            <w:pPr>
              <w:pStyle w:val="documentdispBlock"/>
              <w:spacing w:line="260" w:lineRule="atLeast"/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</w:pP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2010</w:t>
            </w:r>
          </w:p>
          <w:p w14:paraId="41E42393" w14:textId="77777777" w:rsidR="00B35548" w:rsidRPr="00F2116E" w:rsidRDefault="00A23228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txtBold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Ingeniero en Sistemas Computacionales</w:t>
            </w: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</w:t>
            </w: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| Soluciones y proyectos de tecnología</w:t>
            </w:r>
          </w:p>
          <w:p w14:paraId="6835861B" w14:textId="02B13DF6" w:rsidR="00B35548" w:rsidRPr="00F2116E" w:rsidRDefault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Tecnológico</w:t>
            </w:r>
            <w:r w:rsidR="00A23228"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 xml:space="preserve"> de Estudios Superiores de Ecatepec, Estado de </w:t>
            </w: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México</w:t>
            </w:r>
            <w:r w:rsidR="00A23228"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</w:t>
            </w:r>
          </w:p>
          <w:p w14:paraId="6866B37D" w14:textId="330380C4" w:rsidR="009A4FF2" w:rsidRPr="00F2116E" w:rsidRDefault="00C9548B">
            <w:pPr>
              <w:pStyle w:val="div"/>
              <w:pBdr>
                <w:top w:val="none" w:sz="0" w:space="15" w:color="auto"/>
              </w:pBdr>
              <w:spacing w:line="260" w:lineRule="atLeast"/>
              <w:rPr>
                <w:rStyle w:val="documenttxtBold"/>
                <w:rFonts w:ascii="Saira Semi Condensed" w:eastAsia="Saira Semi Condensed" w:hAnsi="Saira Semi Condensed" w:cs="Saira Semi Condensed"/>
                <w:b w:val="0"/>
                <w:color w:val="242424"/>
                <w:spacing w:val="4"/>
                <w:sz w:val="20"/>
                <w:szCs w:val="20"/>
                <w:lang w:val="es-MX"/>
              </w:rPr>
            </w:pPr>
            <w:r w:rsidRPr="00F2116E">
              <w:rPr>
                <w:rStyle w:val="documenttxtBold"/>
                <w:rFonts w:ascii="Saira Semi Condensed" w:eastAsia="Saira Semi Condensed" w:hAnsi="Saira Semi Condensed" w:cs="Saira Semi Condensed"/>
                <w:b w:val="0"/>
                <w:color w:val="242424"/>
                <w:spacing w:val="4"/>
                <w:sz w:val="20"/>
                <w:szCs w:val="20"/>
                <w:lang w:val="es-MX"/>
              </w:rPr>
              <w:t>202</w:t>
            </w:r>
            <w:r w:rsidR="00F2116E">
              <w:rPr>
                <w:rStyle w:val="documenttxtBold"/>
                <w:rFonts w:ascii="Saira Semi Condensed" w:eastAsia="Saira Semi Condensed" w:hAnsi="Saira Semi Condensed" w:cs="Saira Semi Condensed"/>
                <w:b w:val="0"/>
                <w:color w:val="242424"/>
                <w:spacing w:val="4"/>
                <w:sz w:val="20"/>
                <w:szCs w:val="20"/>
                <w:lang w:val="es-MX"/>
              </w:rPr>
              <w:t>4/Actualmente estudiando</w:t>
            </w:r>
          </w:p>
          <w:p w14:paraId="4700C203" w14:textId="77777777" w:rsidR="00B35548" w:rsidRPr="00F2116E" w:rsidRDefault="00A23228">
            <w:pPr>
              <w:pStyle w:val="div"/>
              <w:pBdr>
                <w:top w:val="none" w:sz="0" w:space="15" w:color="auto"/>
              </w:pBdr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txtBold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 xml:space="preserve">Programador Web Full </w:t>
            </w:r>
            <w:proofErr w:type="spellStart"/>
            <w:r w:rsidRPr="00F2116E">
              <w:rPr>
                <w:rStyle w:val="documenttxtBold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Stack</w:t>
            </w:r>
            <w:proofErr w:type="spellEnd"/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</w:t>
            </w:r>
            <w:r w:rsidRPr="00F2116E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| Desarrollo de Sitios Web</w:t>
            </w:r>
          </w:p>
          <w:p w14:paraId="5172C8A2" w14:textId="1582515F" w:rsidR="00B35548" w:rsidRPr="009477C8" w:rsidRDefault="00A23228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9477C8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 xml:space="preserve">ACADEMLO, </w:t>
            </w:r>
            <w:proofErr w:type="spellStart"/>
            <w:r w:rsidRPr="009477C8">
              <w:rPr>
                <w:rStyle w:val="span"/>
                <w:rFonts w:ascii="Saira Semi Condensed" w:eastAsia="Saira Semi Condensed" w:hAnsi="Saira Semi Condensed" w:cs="Saira Semi Condensed"/>
                <w:color w:val="242424"/>
                <w:spacing w:val="4"/>
                <w:sz w:val="20"/>
                <w:szCs w:val="20"/>
                <w:lang w:val="es-MX"/>
              </w:rPr>
              <w:t>Queretaro</w:t>
            </w:r>
            <w:proofErr w:type="spellEnd"/>
            <w:r w:rsidRPr="009477C8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</w:t>
            </w:r>
          </w:p>
          <w:p w14:paraId="437876C3" w14:textId="77777777" w:rsidR="00FD3001" w:rsidRPr="009477C8" w:rsidRDefault="00FD3001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</w:p>
          <w:p w14:paraId="056CD472" w14:textId="27BC169E" w:rsidR="00FD3001" w:rsidRPr="009477C8" w:rsidRDefault="00FD3001" w:rsidP="00FD3001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12"/>
                <w:szCs w:val="12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74112" behindDoc="0" locked="0" layoutInCell="1" allowOverlap="1" wp14:anchorId="3B1EC506" wp14:editId="2679461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406258D" w14:textId="77777777" w:rsidR="00F2116E" w:rsidRPr="00F2116E" w:rsidRDefault="00F2116E" w:rsidP="00F2116E">
            <w:pPr>
              <w:pStyle w:val="documentright-boxsectiontitle"/>
              <w:spacing w:after="100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Habilidades Técnicas</w:t>
            </w:r>
          </w:p>
          <w:p w14:paraId="2ADB7894" w14:textId="5A7C7560" w:rsidR="00F2116E" w:rsidRP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Lenguajes de programación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: C, C++, VB, Java, C#, PHP, JavaScript</w:t>
            </w:r>
          </w:p>
          <w:p w14:paraId="40AD7E09" w14:textId="5EC293E6" w:rsidR="00F2116E" w:rsidRP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Desarrollo we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b: JavaScript, CSS, HTML</w:t>
            </w:r>
          </w:p>
          <w:p w14:paraId="5AC908EB" w14:textId="10FE2DBC" w:rsidR="00F2116E" w:rsidRP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Bases de datos: 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SQL</w:t>
            </w:r>
          </w:p>
          <w:p w14:paraId="6D67FD8E" w14:textId="34247E91" w:rsidR="00F2116E" w:rsidRP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Sistemas operativos: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Windows, Linux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Mint</w:t>
            </w:r>
            <w:proofErr w:type="spellEnd"/>
          </w:p>
          <w:p w14:paraId="4CD397AD" w14:textId="6C6E934C" w:rsidR="009477C8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Otros: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Git, </w:t>
            </w:r>
          </w:p>
          <w:p w14:paraId="03910535" w14:textId="77777777" w:rsidR="009477C8" w:rsidRPr="009477C8" w:rsidRDefault="009477C8" w:rsidP="009477C8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</w:p>
          <w:p w14:paraId="6915C770" w14:textId="0EAEDE62" w:rsidR="009477C8" w:rsidRDefault="009477C8" w:rsidP="009477C8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78208" behindDoc="0" locked="0" layoutInCell="1" allowOverlap="1" wp14:anchorId="1B9F6C52" wp14:editId="4E0B57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B213ED" w14:textId="524AC961" w:rsid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8C00F9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Proyectos Relevantes</w:t>
            </w:r>
          </w:p>
          <w:p w14:paraId="1A1C68FB" w14:textId="7CC4D288" w:rsidR="00EB69C6" w:rsidRDefault="00EB69C6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 xml:space="preserve">E-Commerce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>en</w:t>
            </w:r>
            <w:proofErr w:type="spellEnd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 xml:space="preserve"> React</w:t>
            </w:r>
          </w:p>
          <w:p w14:paraId="25CD9355" w14:textId="08DE2CE8" w:rsidR="00EB69C6" w:rsidRPr="00EB69C6" w:rsidRDefault="00EB69C6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EB69C6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Construcción de </w:t>
            </w:r>
            <w:proofErr w:type="spellStart"/>
            <w:r w:rsidRPr="00EB69C6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API’s</w:t>
            </w:r>
            <w:proofErr w:type="spellEnd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en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NodeJs</w:t>
            </w:r>
            <w:proofErr w:type="spellEnd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, documentación en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Postman</w:t>
            </w:r>
            <w:proofErr w:type="spellEnd"/>
            <w:r w:rsidRPr="00EB69C6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y t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est en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Jest</w:t>
            </w:r>
            <w:proofErr w:type="spellEnd"/>
          </w:p>
          <w:p w14:paraId="60BA28EF" w14:textId="77777777" w:rsidR="00FD3001" w:rsidRDefault="00FD3001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</w:p>
          <w:p w14:paraId="7F70FB17" w14:textId="367A1462" w:rsidR="00FD3001" w:rsidRPr="009477C8" w:rsidRDefault="00FD3001" w:rsidP="00FD3001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12"/>
                <w:szCs w:val="12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76160" behindDoc="0" locked="0" layoutInCell="1" allowOverlap="1" wp14:anchorId="2C5DA2E8" wp14:editId="1F3F7A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863C51" w14:textId="157FA23D" w:rsidR="00F2116E" w:rsidRPr="00FD3001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FD3001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Educación Complementaria</w:t>
            </w:r>
          </w:p>
          <w:p w14:paraId="328516C9" w14:textId="24244363" w:rsidR="00F2116E" w:rsidRDefault="00FD3001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</w:pPr>
            <w:proofErr w:type="spellStart"/>
            <w:r w:rsidRP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>Programador</w:t>
            </w:r>
            <w:proofErr w:type="spellEnd"/>
            <w:r w:rsidRP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 xml:space="preserve"> Web Full Stack</w:t>
            </w:r>
            <w:r w:rsidR="00F2116E" w:rsidRP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 xml:space="preserve">, </w:t>
            </w:r>
            <w:proofErr w:type="spellStart"/>
            <w:r w:rsidRP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>Academlo</w:t>
            </w:r>
            <w:proofErr w:type="spellEnd"/>
            <w:r w:rsidRP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 xml:space="preserve">, </w:t>
            </w: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>2024</w:t>
            </w:r>
            <w:r w:rsidR="009477C8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  <w:t>(Actual)</w:t>
            </w:r>
          </w:p>
          <w:p w14:paraId="32046B71" w14:textId="77777777" w:rsidR="009477C8" w:rsidRDefault="009477C8" w:rsidP="009477C8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</w:pPr>
          </w:p>
          <w:p w14:paraId="1E39FF50" w14:textId="7926A596" w:rsidR="009477C8" w:rsidRPr="00FD3001" w:rsidRDefault="009477C8" w:rsidP="009477C8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80256" behindDoc="0" locked="0" layoutInCell="1" allowOverlap="1" wp14:anchorId="3C9AF959" wp14:editId="205C9D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6C7D9E6" w14:textId="77777777" w:rsidR="00F2116E" w:rsidRPr="009477C8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9477C8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Idiomas</w:t>
            </w:r>
          </w:p>
          <w:p w14:paraId="2BFF2994" w14:textId="77777777" w:rsidR="00F2116E" w:rsidRP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Español: Nativo</w:t>
            </w:r>
          </w:p>
          <w:p w14:paraId="7E6EFF51" w14:textId="3286953B" w:rsidR="00F2116E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 w:rsidRPr="00F2116E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Inglés: Nivel </w:t>
            </w:r>
            <w:r w:rsidR="00FD3001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Básico</w:t>
            </w:r>
            <w:r w:rsidR="00EB69C6"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A2</w:t>
            </w:r>
          </w:p>
          <w:p w14:paraId="4FACC1FE" w14:textId="77777777" w:rsidR="009477C8" w:rsidRPr="00EB69C6" w:rsidRDefault="009477C8" w:rsidP="009477C8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</w:p>
          <w:p w14:paraId="319B1833" w14:textId="47AB4307" w:rsidR="009477C8" w:rsidRPr="00EB69C6" w:rsidRDefault="009477C8" w:rsidP="009477C8">
            <w:pPr>
              <w:pStyle w:val="right-boxsectionborder"/>
              <w:spacing w:line="120" w:lineRule="exact"/>
              <w:rPr>
                <w:rStyle w:val="documentright-box"/>
                <w:rFonts w:ascii="Saira Semi Condensed" w:eastAsia="Saira Semi Condensed" w:hAnsi="Saira Semi Condensed" w:cs="Saira Semi Condensed"/>
                <w:sz w:val="12"/>
                <w:szCs w:val="12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noProof/>
                <w:sz w:val="12"/>
                <w:szCs w:val="12"/>
              </w:rPr>
              <w:drawing>
                <wp:anchor distT="0" distB="0" distL="114300" distR="114300" simplePos="0" relativeHeight="251682304" behindDoc="0" locked="0" layoutInCell="1" allowOverlap="1" wp14:anchorId="25FC17B9" wp14:editId="5326DAB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45C31C" w14:textId="77777777" w:rsidR="00F2116E" w:rsidRPr="009477C8" w:rsidRDefault="00F2116E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</w:pPr>
            <w:r w:rsidRPr="009477C8">
              <w:rPr>
                <w:rStyle w:val="documentright-box"/>
                <w:rFonts w:ascii="Saira Semi Condensed" w:eastAsia="Saira Semi Condensed" w:hAnsi="Saira Semi Condensed" w:cs="Saira Semi Condensed"/>
                <w:b/>
                <w:bCs/>
                <w:caps/>
                <w:color w:val="00A4C1"/>
                <w:spacing w:val="10"/>
                <w:lang w:val="es-MX"/>
              </w:rPr>
              <w:t>Intereses</w:t>
            </w:r>
          </w:p>
          <w:p w14:paraId="5A07DA56" w14:textId="6B0362BA" w:rsidR="00EB69C6" w:rsidRDefault="00FD3001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Desarrollo de 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Paginas</w:t>
            </w:r>
            <w:proofErr w:type="spellEnd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 xml:space="preserve"> Web</w:t>
            </w:r>
          </w:p>
          <w:p w14:paraId="280C2D22" w14:textId="77777777" w:rsidR="00F2116E" w:rsidRDefault="00FD3001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Desarrollo de Aplicaciones Móviles</w:t>
            </w:r>
          </w:p>
          <w:p w14:paraId="031FD3BF" w14:textId="7C3D4F6F" w:rsidR="00EB69C6" w:rsidRPr="00F2116E" w:rsidRDefault="00EB69C6" w:rsidP="00F2116E">
            <w:pPr>
              <w:pStyle w:val="div"/>
              <w:spacing w:line="260" w:lineRule="atLeast"/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</w:pPr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Programación Back-</w:t>
            </w:r>
            <w:proofErr w:type="spellStart"/>
            <w:r>
              <w:rPr>
                <w:rStyle w:val="documentright-box"/>
                <w:rFonts w:ascii="Saira Semi Condensed" w:eastAsia="Saira Semi Condensed" w:hAnsi="Saira Semi Condensed" w:cs="Saira Semi Condensed"/>
                <w:sz w:val="20"/>
                <w:szCs w:val="20"/>
                <w:lang w:val="es-MX"/>
              </w:rPr>
              <w:t>End</w:t>
            </w:r>
            <w:proofErr w:type="spellEnd"/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0AF404" w14:textId="77777777" w:rsidR="00B35548" w:rsidRPr="00F2116E" w:rsidRDefault="00B35548">
            <w:pPr>
              <w:pStyle w:val="paddingcellParagraph"/>
              <w:spacing w:line="260" w:lineRule="atLeast"/>
              <w:rPr>
                <w:rStyle w:val="paddingcell"/>
                <w:rFonts w:ascii="Saira Semi Condensed" w:eastAsia="Saira Semi Condensed" w:hAnsi="Saira Semi Condensed" w:cs="Saira Semi Condensed"/>
                <w:color w:val="242424"/>
                <w:sz w:val="20"/>
                <w:szCs w:val="20"/>
                <w:lang w:val="es-MX"/>
              </w:rPr>
            </w:pPr>
          </w:p>
        </w:tc>
      </w:tr>
    </w:tbl>
    <w:p w14:paraId="0B59B801" w14:textId="77777777" w:rsidR="00B35548" w:rsidRDefault="00A23228">
      <w:pPr>
        <w:spacing w:line="20" w:lineRule="auto"/>
        <w:rPr>
          <w:rFonts w:ascii="Saira Semi Condensed" w:eastAsia="Saira Semi Condensed" w:hAnsi="Saira Semi Condensed" w:cs="Saira Semi Condensed"/>
          <w:color w:val="242424"/>
          <w:sz w:val="20"/>
          <w:szCs w:val="20"/>
        </w:rPr>
      </w:pPr>
      <w:r>
        <w:rPr>
          <w:color w:val="FFFFFF"/>
          <w:sz w:val="2"/>
        </w:rPr>
        <w:t>.</w:t>
      </w:r>
    </w:p>
    <w:sectPr w:rsidR="00B35548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Semi Condensed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D79A5AED-E3D0-496E-A932-B9B962B31C42}"/>
    <w:embedBold r:id="rId2" w:fontKey="{A21952C9-854A-4188-A394-3969DC77A95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31677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2EAB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7E4C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B284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D4EB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96D9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1E3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63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C89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2F42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646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A4C9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006B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D285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647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12E5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7E23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E4B1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D1CB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C6DA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0E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E3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38E8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07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6E99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1E1E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503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48"/>
    <w:rsid w:val="002731D4"/>
    <w:rsid w:val="004A0FA8"/>
    <w:rsid w:val="0064209A"/>
    <w:rsid w:val="00807407"/>
    <w:rsid w:val="008C00F9"/>
    <w:rsid w:val="0090709E"/>
    <w:rsid w:val="009477C8"/>
    <w:rsid w:val="009A4FF2"/>
    <w:rsid w:val="009B2E5D"/>
    <w:rsid w:val="00A23228"/>
    <w:rsid w:val="00A5344F"/>
    <w:rsid w:val="00B35548"/>
    <w:rsid w:val="00C15D3A"/>
    <w:rsid w:val="00C9548B"/>
    <w:rsid w:val="00CC5F92"/>
    <w:rsid w:val="00EB69C6"/>
    <w:rsid w:val="00F2116E"/>
    <w:rsid w:val="00F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7CA5"/>
  <w15:docId w15:val="{2A1736BD-EA33-4FF5-9329-8379AE96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face">
    <w:name w:val="document_fontface"/>
    <w:basedOn w:val="Normal"/>
    <w:rPr>
      <w:rFonts w:ascii="Saira Semi Condensed" w:eastAsia="Saira Semi Condensed" w:hAnsi="Saira Semi Condensed" w:cs="Saira Semi Condensed"/>
    </w:rPr>
  </w:style>
  <w:style w:type="character" w:customStyle="1" w:styleId="paddingcell">
    <w:name w:val="paddingcell"/>
    <w:basedOn w:val="Fuentedeprrafopredeter"/>
  </w:style>
  <w:style w:type="character" w:customStyle="1" w:styleId="documentparentContainerleft-box">
    <w:name w:val="document_parentContainer_left-box"/>
    <w:basedOn w:val="Fuentedeprrafopredeter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sectionnth-child1paragraph">
    <w:name w:val="document_left-box_section_nth-child(1)_paragraph"/>
    <w:basedOn w:val="Normal"/>
  </w:style>
  <w:style w:type="character" w:customStyle="1" w:styleId="documentprflPic">
    <w:name w:val="document_prflPic"/>
    <w:basedOn w:val="Fuentedeprrafopredeter"/>
  </w:style>
  <w:style w:type="character" w:customStyle="1" w:styleId="documentprflPicfield">
    <w:name w:val="document_prflPic_field"/>
    <w:basedOn w:val="Fuentedeprrafopredeter"/>
  </w:style>
  <w:style w:type="paragraph" w:customStyle="1" w:styleId="documentleft-boxbottompaddingdiv">
    <w:name w:val="document_left-box_bottompaddingdiv"/>
    <w:basedOn w:val="Normal"/>
    <w:pPr>
      <w:spacing w:line="2900" w:lineRule="atLeast"/>
    </w:pPr>
  </w:style>
  <w:style w:type="paragraph" w:customStyle="1" w:styleId="documentleft-boxsec-cntc">
    <w:name w:val="document_left-box_sec-cntc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iv">
    <w:name w:val="div"/>
    <w:basedOn w:val="Normal"/>
  </w:style>
  <w:style w:type="character" w:customStyle="1" w:styleId="documentaddressiconSvglocation">
    <w:name w:val="document_address_iconSvg_location"/>
    <w:basedOn w:val="Fuentedeprrafopredeter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character" w:customStyle="1" w:styleId="documentaddressicoTxt">
    <w:name w:val="document_address_icoTxt"/>
    <w:basedOn w:val="Fuentedeprrafopredeter"/>
  </w:style>
  <w:style w:type="character" w:customStyle="1" w:styleId="documentaddressfield">
    <w:name w:val="document_address_field"/>
    <w:basedOn w:val="Fuentedeprrafopredeter"/>
  </w:style>
  <w:style w:type="character" w:customStyle="1" w:styleId="documentaddressiconSvg">
    <w:name w:val="document_address_iconSvg"/>
    <w:basedOn w:val="Fuentedeprrafopredeter"/>
  </w:style>
  <w:style w:type="paragraph" w:customStyle="1" w:styleId="documentaddressiconSvgphonediv">
    <w:name w:val="document_address_iconSvg_phone_div"/>
    <w:basedOn w:val="Normal"/>
    <w:pPr>
      <w:pBdr>
        <w:left w:val="none" w:sz="0" w:space="1" w:color="auto"/>
      </w:pBdr>
    </w:pPr>
  </w:style>
  <w:style w:type="character" w:customStyle="1" w:styleId="documentaddressiconSvgphonedivCharacter">
    <w:name w:val="document_address_iconSvg_phone_div Character"/>
    <w:basedOn w:val="Fuentedeprrafopredeter"/>
  </w:style>
  <w:style w:type="paragraph" w:customStyle="1" w:styleId="documentaddressiconSvgdob1div">
    <w:name w:val="document_address_iconSvg_dob1_div"/>
    <w:basedOn w:val="Normal"/>
  </w:style>
  <w:style w:type="character" w:customStyle="1" w:styleId="documentaddressiconSvgdob1divCharacter">
    <w:name w:val="document_address_iconSvg_dob1_div Character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Fuentedeprrafopredeter"/>
    <w:rPr>
      <w:vanish/>
    </w:rPr>
  </w:style>
  <w:style w:type="table" w:customStyle="1" w:styleId="documentparentContainerleft-boxsinglecolumn">
    <w:name w:val="document_parentContainer_left-box_singlecolumn"/>
    <w:basedOn w:val="Tablanormal"/>
    <w:tblPr/>
  </w:style>
  <w:style w:type="paragraph" w:customStyle="1" w:styleId="documentleft-boxsec-cntcsectionnotsec-alnk">
    <w:name w:val="document_left-box_sec-cntc + section_not(.sec-alnk)"/>
    <w:basedOn w:val="Normal"/>
  </w:style>
  <w:style w:type="paragraph" w:customStyle="1" w:styleId="left-boxsectionborder">
    <w:name w:val="left-box_sectionborder"/>
    <w:basedOn w:val="Normal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Fuentedeprrafopredeter"/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pPr>
      <w:pBdr>
        <w:top w:val="none" w:sz="0" w:space="2" w:color="auto"/>
      </w:pBdr>
    </w:pPr>
    <w:rPr>
      <w:b/>
      <w:bCs/>
      <w:caps/>
      <w:spacing w:val="10"/>
    </w:rPr>
  </w:style>
  <w:style w:type="paragraph" w:customStyle="1" w:styleId="documentparentContainerleft-boxsinglecolumnParagraph">
    <w:name w:val="document_parentContainer_left-box_singlecolumn Paragraph"/>
    <w:basedOn w:val="Normal"/>
  </w:style>
  <w:style w:type="paragraph" w:customStyle="1" w:styleId="p">
    <w:name w:val="p"/>
    <w:basedOn w:val="Normal"/>
  </w:style>
  <w:style w:type="paragraph" w:customStyle="1" w:styleId="documentsectionnth-last-child1">
    <w:name w:val="document_section_nth-last-child(1)"/>
    <w:basedOn w:val="Normal"/>
  </w:style>
  <w:style w:type="character" w:customStyle="1" w:styleId="singlecolumnspanpaddedlinenth-child1">
    <w:name w:val="singlecolumn_span_paddedline_nth-child(1)"/>
    <w:basedOn w:val="Fuentedeprrafopredeter"/>
  </w:style>
  <w:style w:type="paragraph" w:customStyle="1" w:styleId="divdocumentulli">
    <w:name w:val="div_document_ul_li"/>
    <w:basedOn w:val="Normal"/>
  </w:style>
  <w:style w:type="paragraph" w:customStyle="1" w:styleId="documentparentContainerleft-boxParagraph">
    <w:name w:val="document_parentContainer_left-box Paragraph"/>
    <w:basedOn w:val="Normal"/>
  </w:style>
  <w:style w:type="character" w:customStyle="1" w:styleId="documentright-box">
    <w:name w:val="document_right-box"/>
    <w:basedOn w:val="Fuentedeprrafopredeter"/>
    <w:rPr>
      <w:color w:val="242424"/>
      <w:spacing w:val="4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divnth-last-child1">
    <w:name w:val="document_right-box_section_nth-child(1)_paragraph_div_nth-last-child(1)"/>
    <w:basedOn w:val="Normal"/>
  </w:style>
  <w:style w:type="paragraph" w:customStyle="1" w:styleId="documentright-boxsection">
    <w:name w:val="document_right-box_section"/>
    <w:basedOn w:val="Normal"/>
  </w:style>
  <w:style w:type="paragraph" w:customStyle="1" w:styleId="right-boxsectionborder">
    <w:name w:val="right-box_sectionborder"/>
    <w:basedOn w:val="Normal"/>
    <w:pPr>
      <w:pBdr>
        <w:top w:val="single" w:sz="16" w:space="0" w:color="00A4C1"/>
      </w:pBdr>
    </w:pPr>
  </w:style>
  <w:style w:type="character" w:customStyle="1" w:styleId="right-boxsectionborderCharacter">
    <w:name w:val="right-box_sectionborder Character"/>
    <w:basedOn w:val="Fuentedeprrafopredeter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00A4C1"/>
    </w:rPr>
  </w:style>
  <w:style w:type="paragraph" w:customStyle="1" w:styleId="documentright-boxsinglecolumn">
    <w:name w:val="document_right-box_singlecolumn"/>
    <w:basedOn w:val="Normal"/>
  </w:style>
  <w:style w:type="character" w:customStyle="1" w:styleId="documenttxtBold">
    <w:name w:val="document_txtBold"/>
    <w:basedOn w:val="Fuentedeprrafopredeter"/>
    <w:rPr>
      <w:b/>
      <w:bCs/>
    </w:rPr>
  </w:style>
  <w:style w:type="paragraph" w:customStyle="1" w:styleId="documentdispBlock">
    <w:name w:val="document_dispBlock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paddingcellParagraph">
    <w:name w:val="paddingcell Paragraph"/>
    <w:basedOn w:val="Normal"/>
  </w:style>
  <w:style w:type="table" w:customStyle="1" w:styleId="documentparentContainer">
    <w:name w:val="document_parentContainer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Vianey Torres Cabrera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Vianey Torres Cabrera</dc:title>
  <dc:creator>VIANEY TORRES CABRERA</dc:creator>
  <cp:lastModifiedBy>VIANEY TORRES CABRERA</cp:lastModifiedBy>
  <cp:revision>5</cp:revision>
  <cp:lastPrinted>2024-09-10T02:02:00Z</cp:lastPrinted>
  <dcterms:created xsi:type="dcterms:W3CDTF">2024-05-16T23:30:00Z</dcterms:created>
  <dcterms:modified xsi:type="dcterms:W3CDTF">2024-09-10T02:02:00Z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44b5bdb6-f4f3-4b57-adc1-f83f83ef4053</vt:lpwstr>
  </property>
  <property fmtid="{D5CDD505-2E9C-101B-9397-08002B2CF9AE}" pid="3" name="x1ye=0">
    <vt:lpwstr>4DwAAB+LCAAAAAAABAAVmkVyw1AQRA/khZiWYrCY5Z2YmXX6KKtUpRKn/tdM93t2MEygWJTEIYhjcZDHSRZBWJDlMZ7CWYLAlqELvdAHMg6rrGdac/ZW0lnEh0MMi7a7Tkzne0iDzl4pCIat3eZ3XUjkAZgNOpWP1Xf3yUqbtDBEMnE4Wh7ny8qWJXG4msM/d/Bs1h64ndeU1AKRBHS+z25QsEX3xlyVsCBJ+86pdJy45kR58sxIOypIKEIVoDD</vt:lpwstr>
  </property>
  <property fmtid="{D5CDD505-2E9C-101B-9397-08002B2CF9AE}" pid="4" name="x1ye=1">
    <vt:lpwstr>Hpc+HRgIIcgArkMhZp6hDvCCZ5EClrjtx4kQ2DO65nwCHGSG1BGIlLozmBym2bsyOSAFkMIZb6u5nsOZE4nHDif0Fc4OuEIQm/GgoAmKGIDNEOmMbpXVlDfqmnGAKUlga9JqcIaFbichE62fvU3IJz89+2ERX45Vs7Y+UOCXO9UseSIv2Nr29Xcx6YcQYUKc3p3dz7bz3hr4ggC4saNd/gBF+1bLC0ZaGy1WeE8+a7mwYqMIopedEugnKfzYxO0</vt:lpwstr>
  </property>
  <property fmtid="{D5CDD505-2E9C-101B-9397-08002B2CF9AE}" pid="5" name="x1ye=10">
    <vt:lpwstr>QRK7pU0AvAjZryl4a58LhEd7O0NwpzdjV3LtMqnc+UvVjDCEMeYDhTBvq5gEqWLfG0j74joFHZvbgElBBBi7LKfk8BODF0utvdnYByBfz2lu3d1inMCtCToHO8EMHwa4SBpe1uJl4JDOEbqYinn1BuH5B9VyS6iwEiadOEtB3sYweiEg1p28sKuSchqheO+lxi2G4Y0XrEd7YyeDv1ndAw9YI8TWzc+BUS8GIq2hnFNVKjDrcK1eh+qKVuDD3/f</vt:lpwstr>
  </property>
  <property fmtid="{D5CDD505-2E9C-101B-9397-08002B2CF9AE}" pid="6" name="x1ye=11">
    <vt:lpwstr>y77SolgbFNOFLNjVW7K0+yaZ9XsXuXuSb45s0WJNPb3CrLf8VwuJ/HbeMoZx7GqIMIahZsUd8GLZ4LBruTpB52EO/4cO/YQdoTI87D663CYiE8s7WXfnWzZZl95RenFQF8alCBFyBjcaG1aRsV2EWKYITP8ZoC4wbbCjoHksIPATew7cuBBnq3yEeXYhz/14xzR4zZkUmzWl71hH0p2ZclM0gJHHV35zUzqiu6cVreN97eWbNMa80vWqxu8DP6r</vt:lpwstr>
  </property>
  <property fmtid="{D5CDD505-2E9C-101B-9397-08002B2CF9AE}" pid="7" name="x1ye=12">
    <vt:lpwstr>PxAGvbg1PzaclL2CwH4syRWesh6WOe7LZJt4+nHmCJn1YyQrfKGSsp2pFs+QbrjNQ1bcyg7MKyCtsAXnNi3n/XpT5gBJFm11HjVPxWDgyw0ttyXzFWH3FFFsqCgB+XR4V07u+dHptvTJSRP8pnnBhSvNc/XQZGsT5H2TGcedD+MX8JN4P2F8KWs9Om+U7R0F69WZIcGREM8Yi7oiLWZAkQGmEP0pTAxDTZjgs4DjwIyt0w+wTqgJ+8Up9eEbBy7</vt:lpwstr>
  </property>
  <property fmtid="{D5CDD505-2E9C-101B-9397-08002B2CF9AE}" pid="8" name="x1ye=13">
    <vt:lpwstr>S7ovRwupgJVGj3M8LQhu4ti2TDrB70/T4EvFwEiOgKxGL9McXssIYGs1ZVpX4rP4PrZZJpalKL1PUDpcno/tC7alFuUYXFzRYMwcOwK0D8Xza5L4Owc1/tZ7K5EX2GtOuguYk9oh/b99I0hpVLs9RE7kVArrIB5YpwdQflkMzbAgJ6CWMT6zQKUNVDNwqyaLVKWX8wi0LeylqEHttsRhPc7chVSwRYxzyjatDQtfM9A0Ht5pzVZFaVuIXIW+4nL</vt:lpwstr>
  </property>
  <property fmtid="{D5CDD505-2E9C-101B-9397-08002B2CF9AE}" pid="9" name="x1ye=14">
    <vt:lpwstr>UXGWKt7X9zzV/o8o6U/AzL5u7yKfST+5newwINL2rAHGcmxARfjN+W5s72j19xCvSIvDmyq3B+Eoi1/UBvYRbkqhoe9JIRgP4mP9CH9KTlgwkF118FHHVYCD752giQl45SIsU54mOKP7mqEGT64Kiuy7bZku2VpqkdrVReVbfVS+QDX8pGTEr42BRWQSvvPOqAT6ETHrkyv8RE8ZP6xyLOwLS9N7elbw046f5EZ4Dlc+TE7cxeajwK+hu4wBgYq</vt:lpwstr>
  </property>
  <property fmtid="{D5CDD505-2E9C-101B-9397-08002B2CF9AE}" pid="10" name="x1ye=15">
    <vt:lpwstr>HqA5CdqLyKW1eADgpQ684zH0sGtkx+Ajkr6nTNAW4Muh+bNVAIBGcY9BgLvbCUjCA4jzLKLZ5pnmKhWvkfisboJQG0Ih9KuzybEmn68UxdsBNnQdb7shRZNuuj0F88p1U8r+A0AcUfL7DEsmRTkcu4qDoUWdfxpVdTDSt/DvfU16KrMlp9+Eh9anCiDulvhuKcjgYVIX3pB5kST/BZeHjlmOB36ZwuRx96/PqTVZ+wEqvUJxVw8z2CMe9hmXTYN</vt:lpwstr>
  </property>
  <property fmtid="{D5CDD505-2E9C-101B-9397-08002B2CF9AE}" pid="11" name="x1ye=16">
    <vt:lpwstr>oN3ENpkHiLCbkj1vt19x1lNt1DL4WABIBu5N/NDQ041oQIG8zE5nbeP9Msz9uhzHoUB6Aw54rt5t63uSb0TuAR0OIDXd233HqdUMmBIliyFjoJIUA0aBahU6CZ6oWELujqMvOZB85GoWWJVyp3d7TlD2ru/7Ub16fPyQQxZTygJUO9F+o3LIgPUjS6i5gC3XDqbxRBYKMerSuAjP12vix6JVNcZsIfGXOZQEX+9FYNiEUG9NkhFeQnjNm0dgMvM</vt:lpwstr>
  </property>
  <property fmtid="{D5CDD505-2E9C-101B-9397-08002B2CF9AE}" pid="12" name="x1ye=17">
    <vt:lpwstr>JmIsi5SHXPjYUWoGuqTHASl9pQZyX41jc2lYhRFV5FMxsPmXR8Krbh9W+JbNBYEe2Ljx+3n/wla2prm1BPDu4GvutThoiGmAeh9vUNUFkLBRbaUhKZondgXc6sCFOF6SlyKl5S6lYgi9vvMMaAyV+6rwyhyBQwYkfgjaI96qOgp7pHxCkWYHfc0IgmodFctXYroJDIYMohjMP4+KmOgeKaU+ohanmscs6n4+D6S95ITm/n8Ws42GJSXrtKsiCew</vt:lpwstr>
  </property>
  <property fmtid="{D5CDD505-2E9C-101B-9397-08002B2CF9AE}" pid="13" name="x1ye=18">
    <vt:lpwstr>URWcU+q5Eg8QIubfsIBJBX7Fn5MKljP5Hp3lt2xVssusvnXhCih2fEB2vAj9BgAeO3XZa+NUpFNKhHWurfraEfnvkW03CrkIQvu5V3HdvIvasdBKgrCtDihlojrFFO0RPHTT1+R1fdityZN5iVuea+Z09ZRC7Hfvr3+rSPjgknawvMFrjNwwgQ0XOCfUKAJa0uus66A0ko6L2CD4sKBjQ4CZpuJ2yw96OsQEgnBkWMq1yW9cAm7qs/DaWvBPJRh</vt:lpwstr>
  </property>
  <property fmtid="{D5CDD505-2E9C-101B-9397-08002B2CF9AE}" pid="14" name="x1ye=19">
    <vt:lpwstr>RJ2R0MM+JWFiV77qibYwjAw/zZHEalT/SwhBIrwR0r3wFy0snJmIwjD8jTtJRzOS3bpWy5iUfeOrNqOTLBFIQpasaGm9Pax5MOk0+4wuRgFVyhVNWOTfWQyVtE0FMGJ4Lt5NYAzLb65/tYylJ/mErqbV15f8FrOWWsxsyDrPsZxdBAFStzaqxYetQkz73fCZ2AEcb8Xq1bW6SduC0DoFa5NXxMUTw22CJ0vl+ZJZdC5l+orokxj9A0qhbZSb8A4</vt:lpwstr>
  </property>
  <property fmtid="{D5CDD505-2E9C-101B-9397-08002B2CF9AE}" pid="15" name="x1ye=2">
    <vt:lpwstr>BP9u16KqHFSSq3gEwTdMVT3+y59sZjYIXjGDcOA2jvV0eeEX58rD+/8Se7gvSs8yZ0W7QHBtEoT76ASw0Ih1QRqmRjBWXoFrDsmidjM/vBdoU97f+YY0Ppj+ys4qMmmX9rnU9DfKhFDjHmAFoi6aZ0P90YPA2iBqqbGkNY7hLpgh9+rUuP3+4ssnkl3OFEMETXVYe/dVWbaeaXVbASbe6HJYSJ6Ki1Yhu/OxeAmllnlQ/CjX3NpBeNxBoGor2nI</vt:lpwstr>
  </property>
  <property fmtid="{D5CDD505-2E9C-101B-9397-08002B2CF9AE}" pid="16" name="x1ye=20">
    <vt:lpwstr>N29kAXqOZ8FbSXnM/cJIl/lYSKNemLJRxn4bs/QFAoBPEKiirD7H5J7MdP0m9y6fdKVul2FimUevy9yuOtTygWaKniM0FHYxdb8QXSueLMgdqpBVIp5lpeLu0wbKTxe42lyU59hPy0fqZThylCzfLMAkznhWKJbjPqW6fI36ejLL/1KwnQIhPkdsb28ZqmW/IKkLOeEmCOCIOE8mq36tShxHscuei9p0m8aj9Ed3X3fVxfhcFyOJ6KHIf2U/KIv</vt:lpwstr>
  </property>
  <property fmtid="{D5CDD505-2E9C-101B-9397-08002B2CF9AE}" pid="17" name="x1ye=21">
    <vt:lpwstr>pXt8lYIcKvqWkDqF0ixvHGObQPNPO1L+uTk342he/Qo7UbHXzptgCtXscIQjNYianNzDUlCspGl+J5Ujs+tNAc30AsBk2WNCxdtOw2LYEvekVp1UJZr09I9WskTGhlkQ7ICoB2vlbpgiynhI1/N4Flyp5DhRmsrYaxl4XMJ57G5PXyW5AVjYcTy5aFlQiT6WezB87IGBIr3ND8/PjyVGBb4pJ3t0sgnmMKitMLWUjHQvEs2LXavpdFjZo7NmhfL</vt:lpwstr>
  </property>
  <property fmtid="{D5CDD505-2E9C-101B-9397-08002B2CF9AE}" pid="18" name="x1ye=22">
    <vt:lpwstr>Y7Jt5kYrnso8QHpCe597FVXZ1+29crWvC1eOrBDU086qabXS2cxMEn8X0XlK6d+1LPjL4rE+BD/vLuGVkSjmvw2Md3mxMHBgCAFMWXv0Au0O/fhkrlx2qADHi94CxWlPUQ7tSZhzu3VVI1f6iorUc0pUSIlsOTPEKiDnmkHNOOdqGvQN0S2B0KoSoH+x5F/rPER/tebr/0z5HsNut9tIRKRG0m+87znSE0DP2RHt6WbIQ2+8KAelMoLycP3He4E</vt:lpwstr>
  </property>
  <property fmtid="{D5CDD505-2E9C-101B-9397-08002B2CF9AE}" pid="19" name="x1ye=23">
    <vt:lpwstr>rbCTdw0cIXc5OY7PuDmZDL7dONWfiKX5O5AS2RopFCOTYLvpwH5h0C13mZ+gvlo22/qEN0R9ccAXW7El+Np8EnR9QghMSLPAWV2WziNjbAc0ozPkW8ln4knbyP6iA1Zw+aQHbuDNVAQX2rAPmmDHEPRaXPDE/LiP2kUd+vBuN/0m+kTlqN8Xqkjg11jz4CfRsCDC7T5vS1OBCv7LgUi+P6Cpxkjj7zSN5OjglATwOSOy6frnuaglm8KUA7u7pIU</vt:lpwstr>
  </property>
  <property fmtid="{D5CDD505-2E9C-101B-9397-08002B2CF9AE}" pid="20" name="x1ye=24">
    <vt:lpwstr>PXw2LnhodKobMTZSBpohiLxhkgaWd9B7KDxhAR7E6gj9/TTNXwXzbhEDMdghU4tgfTqByw3hpCl8Vgji0gF13JbZ+Bbq7B8PHfVrfgSZ/aHbhzend8XIgpwm24orOJLEXD+lSzE8i78V/eB/t01ZMXqfTPrlIYUrEE8hG0BhuStn4meMj6a4NQu+AadQ890AqEVhzM/H0PeJx/Or2JC+WuFn6A4Bv2ISt1Xu4jdCKb6u6tNTjeDch84FGs+dRwM</vt:lpwstr>
  </property>
  <property fmtid="{D5CDD505-2E9C-101B-9397-08002B2CF9AE}" pid="21" name="x1ye=25">
    <vt:lpwstr>QSHuJtN4rSOXp1Fn1X3aWbtXwS2+yAsd0jVrwxhv04ah9fBZzZ7mFwooevuVuL4/5paOpSkcKBt48ftCN/kK8G/gWzH5cNqaQjfa+Uel6Hgo6/Sh+J5cSAfm6Ir62HZxdLPK7eN/2A+AbjseBCBxruhU6+nuWM/jaeaT6L7pwKqr+3CZlZ3Ff5nnqb8zm6J0zC/HshUI0kN4GNPDx3zvIRJxFYDOiUueEB4/QjYnF8GltJN4omav77MM2pxxnFK</vt:lpwstr>
  </property>
  <property fmtid="{D5CDD505-2E9C-101B-9397-08002B2CF9AE}" pid="22" name="x1ye=26">
    <vt:lpwstr>+XrK9ZXZ2KJnwG0hh2trHKii9SqgfcxasRfvcv1Pq6WDJnV+d+NaMKJ17rsw8hhlkG4pEgVEE/demHW69Gk44+5rUJeKWvpm39BP4k4m7bIViR+ct9pdvVG4PuWdrueVXIOgcQGWcrfjlLUuBn/Ma0GsMrd1LRjHaidwpe6roY0IaVpxoBKFs0XspWynJGXEZgcXL2U+A0cl2wHidSO7k1o+72y7oHqdtAGBKe7XRzjIqh264wM6eqdiTz53MNr</vt:lpwstr>
  </property>
  <property fmtid="{D5CDD505-2E9C-101B-9397-08002B2CF9AE}" pid="23" name="x1ye=27">
    <vt:lpwstr>TS5WSThPUC6Q0zA8PNZXre7ukG40SrxRhW/cZk5W5n/Og3TpFLDtNLaPh751tAxfjWRRs0buoabfoc3no8zKBogDBS3mtW3/X/CXcgDEjXADxrORzgmdfk4SFZbwUtIA4r5QMy11kzsMNh8Kl+C0FSKTDxBF3iI79+CmUA/UCR0CoRiYol7qe9P7uSXzsK7d0I4W9ecs/28RchVt3YHscxR1t5utHGHRub38UcW43RTl5eR2II+BDDrk9m3Q5Ta</vt:lpwstr>
  </property>
  <property fmtid="{D5CDD505-2E9C-101B-9397-08002B2CF9AE}" pid="24" name="x1ye=28">
    <vt:lpwstr>leqDdfplzuiG7q7A81Cqgu/44+zu+zp3vplOJ4/KDx6NI6rQJkAYDuBXUN6LLVZb6hf7Y3Vnm72R95uQ6vuIR8/JPb+nJ6jvP36D5CsXRNephYHpJJWCy6axQrzcv9H7NTuIYihz0OjcF8apBm0JicofOPswJ7y61fBXk2QKOH51dIWR+b7wYtvFmQ1gn39MYChn0C+sfrrPnt7s6v4Flt7H3DCR7HWRsC1ZofjulTbi2YsqY3ytGxUQbvyeknt</vt:lpwstr>
  </property>
  <property fmtid="{D5CDD505-2E9C-101B-9397-08002B2CF9AE}" pid="25" name="x1ye=29">
    <vt:lpwstr>apoljwKqDznH5n/kM5McvXsNsInUEl8f/Fhpldc8XeNip5r0R+kC1z3JURfi0FeWB3sFFkTA94qzCiiqqqzQb81jhSsjxG/V2cxfxuc/zN6FJO/fsuwM9YRO+lmwJ3cwOBRJIgjb9YiAHx1BBQ6uFoMKOaDyWryU3ZiZ47zD5fr3oO1Asaoft3EBqAacRNoTZ/uuD7cV5pRsRKq6qLuHZxuDOLq4/ay9LKg/tHnTmv6WCg69z+Ua3ntQV7O516G</vt:lpwstr>
  </property>
  <property fmtid="{D5CDD505-2E9C-101B-9397-08002B2CF9AE}" pid="26" name="x1ye=3">
    <vt:lpwstr>H4239PYbKPOl5imOJBPkBxHHYojf5gDCwbyLxr+NprIbKj6EE+ndJh/33CCVM1GiPXXEsjd4g9hOHMgyTuYfPqk3eLbhHNbn4BLK3kWd2W3zoOKQcyp/WR+FpQq9USkpzlRj4/bcpqVpCmogLpepxn4+L0zlUj7fjUthtUopEzTotTXmAjg98j+RgOP4d4hfURr57laabu9gCtfJiqybb7pdsaJGEwpKkNkPXI76muAG8FVC7gVJNXujFTAiahR</vt:lpwstr>
  </property>
  <property fmtid="{D5CDD505-2E9C-101B-9397-08002B2CF9AE}" pid="27" name="x1ye=30">
    <vt:lpwstr>xervxTtAijEtUk6OJk208FMvjNW+fvmj8kpSBPthd4q61f88hcysP2vhDc4/9T1c/3k1M54L8IQpbTwhgdFWfs0NyKaX7neORAPf2e5tS2BT5PTesp7ViwY2CdQYXGNq51Bukf3Qc1uezUsxoJpY2tnkVsVYFRGyhXtuk7dJT95iyzDqfs3kpbZuTixef3Qfj8VgYlny9sEPchAykYn61l9OXThZvpZrDKDKMjfs5nPj+7Hpfn4zrq9o0wuf5td</vt:lpwstr>
  </property>
  <property fmtid="{D5CDD505-2E9C-101B-9397-08002B2CF9AE}" pid="28" name="x1ye=31">
    <vt:lpwstr>1oSl9LOd7rxPkJWqrI8aJiy21UMrn9+3hebZroiMBrlp7k/Ag63CmPwiwUUKO/sWyD5oaebGgpdFfYK/+47yx0ZUQ+NLTrPALjBv7SmFk7Yu1Pf6WDSK0ez9aQOXtt7Ja/fCBtLHZKNn7s01JfSlSuD5yPGlqWpFNw8QsR1H7+M+gnOrXgJWGYN8qU3tyf2ayMOWhLZvL2B1B+mjPPxE/Nq3Ugh50vT8ofYdynW4qC+q0QHL6z32nlTNXhU2Dx6</vt:lpwstr>
  </property>
  <property fmtid="{D5CDD505-2E9C-101B-9397-08002B2CF9AE}" pid="29" name="x1ye=32">
    <vt:lpwstr>m8rg7oxMke/thTn0aRgDHfyMXUTw1fHWf6PVyNIOvLKtTGNwzQMJ7cmMqA4blcaGtKHKI3iMMdPRTSsTIGmpc71QklgDufJRcXyU1VvYBEvIqGpgkItFUqXjTfTo+RDrtEDjJ+M7MyJze7JHRuiew/5ak4GW/X7Tb032+Es86fNYlKnyciUCknLKYdTqv9p8ysmcPp4naNzL+AIBbheNLIv16JQgz30Y9Fw7cWnbXBpifypYBRTANaiy7Y0Rkdh</vt:lpwstr>
  </property>
  <property fmtid="{D5CDD505-2E9C-101B-9397-08002B2CF9AE}" pid="30" name="x1ye=33">
    <vt:lpwstr>4PZtx+EARKHo+nWDJM1xXO2g7FPpfH6gPthpPi5q6lBQDjFa/u1civke2Dn1Bur1P6jBPDwfBfjdO27erx4S0vqz+gYBRpZkQ1hbzBATaP5ktZa7GSRMxZL7P0VZ8wkoUfnkuZIaHRK0Q1szwSjS2ztfxD6msL3MKfRiR5ULhEMh6Lo06iJHMUVudDPMEV1+BSJrrLlmvZFryNTimDktxOWyeZMs58pp/4NCZcyd0uXop6+IIXruMZSzZPr/CS9</vt:lpwstr>
  </property>
  <property fmtid="{D5CDD505-2E9C-101B-9397-08002B2CF9AE}" pid="31" name="x1ye=34">
    <vt:lpwstr>huiW3JK9NBvhuom/hPyCjr0jZLOzWCVCs5umWvnpXGNdcvan/kfAf3HI93Wzxt2HERijw1N6mVgeosLavh37Sw8qhZD/qVtmbvU6x63c1oMZdeq08qJHB1k2gQ7ZnTT1O20cbiRar9qIlKgVGzeI6WviUS++FiSPcA+EDJleTBEIBN5Bpcg2r0dkXbR3NtOZhPHznEWiel+VizoFkyja6D3w27aUY6DZYJoX1C0Q+NsSOzCfr+Gpc6dATS0Z0Yb</vt:lpwstr>
  </property>
  <property fmtid="{D5CDD505-2E9C-101B-9397-08002B2CF9AE}" pid="32" name="x1ye=35">
    <vt:lpwstr>xTeQ9okki96ZY+l/cjeNH3zEJ9VIbs1nI7iMshF6FnzGi0p3tbtjL2xfd3EjSGBVk/IOXSQog7JdgjD4qnEcARBIBltTrSzkojf2QDqj2qzLHIOvFXpJOnRQWte4+8Op2foTwtoKCKrsnEs1ZSndXQRqAXwj+dju3dUjpJ+3638vCb69lybcOJHpCAweNocFS2dpCBalSWGqb7UruV8tKJ2xt3X9tLO5TZydtf6u4wYy4rZ7s8mXBavALPyhF0V</vt:lpwstr>
  </property>
  <property fmtid="{D5CDD505-2E9C-101B-9397-08002B2CF9AE}" pid="33" name="x1ye=36">
    <vt:lpwstr>WE3Y2uTxB0ZRtAC4vIn95qvewenn0gki+XYBlr51xc4wxT6JgrTI/ZsTT9AmcrIeWcuMUaMyTPCBBmBXPBgaPRJm95oliuf+eCNhfiBJgHhnU+ayvfDHij5z+ClRBXNtERJNVgz3ZyOXNPO/3mgFIbTMtm54MDyG3//P7cnSihIjIuGkCw97VfHRB96px8JdIwd+opXzq0nJ4Sy9M/DyuMudN1Xv5LRT7jG81qW0pH5MGlszAAfn2M9+sz+Yn56</vt:lpwstr>
  </property>
  <property fmtid="{D5CDD505-2E9C-101B-9397-08002B2CF9AE}" pid="34" name="x1ye=37">
    <vt:lpwstr>hPj2lLxwq+k8eG1DxMLI6T4LcRBylqCOm4voRKuz1QJEVPf4xGa/smUQrr9jJ3mgI9paKB5+0GqIIQsn0kDNY4KzzxFh0WAwCBPlBeUliX65hTsCGUEAJAKtWomgEOp2qIhMPzTUktE8q+6FBIVIsg9BHsKZ1dUj82DnmAZFQcIOaWk5MBEQ/AgwKBFEpXnYA4RxmS4hnRRsunsRKknq76SwoEnlbZZxaNmbQaFEzzdDC+1XtMjI5RvkF+YzXR9</vt:lpwstr>
  </property>
  <property fmtid="{D5CDD505-2E9C-101B-9397-08002B2CF9AE}" pid="35" name="x1ye=38">
    <vt:lpwstr>7FGvRfUntlMwM+ua69OEk+FSnhhoadK9hjRL7eFHYZ4GdoWg+3kR/beL4IXPz4oANGghjni+idLJCAJx+aWZpz3rrq52ekzFSJOMY9lIKCBGc6rMEguHmeXEpwM7n9gk1FIv0nREDO5xduw8FkQMiyHTitMEMvlQNetBoaxSax5lZwyGTpyGI0sN3PevL9i8iv9QXAmdJOJe284meyCv6OJF189WoEn6uBOXbTvNxWQFubK3M0IByx8XBeUAaC2</vt:lpwstr>
  </property>
  <property fmtid="{D5CDD505-2E9C-101B-9397-08002B2CF9AE}" pid="36" name="x1ye=39">
    <vt:lpwstr>H/knZIntxoHTibiEHI/bjtOLlIpyP7t8N3DBmumRXu2S1t0eMmjb0BkEwIuE+E13wK65eH4tFr207unq8idy9/1NqZ98zufeyp+Xd/J/myvmslaTCNdfmswB2HW6NOXIXSrRiE2locn9uW2slaOjvqpGbZIaCnNz2uzhDgqSDB6Cr0d7ZlmAq6A0fordaW2rHZPQ91exnHGNvj+3aXyIqhlwWMRi44X17IPea8NJlMTWwhryJBf/hQNJYrE7mIZ</vt:lpwstr>
  </property>
  <property fmtid="{D5CDD505-2E9C-101B-9397-08002B2CF9AE}" pid="37" name="x1ye=4">
    <vt:lpwstr>8lQUNrBYO1eM30eniQgPORJtijmfpC138VlSP1XwWFyHDbMkkAmISSC03QK0CwgMnhB2ZKnOyOohWXuCgrQm4N32s7Cdg22ozWlm5z3wk/2WdYv0EM6Wu7035SQyuFEv+fcAH2o6EYSEcCVxo+khDmx9CO2IQx2klEstxBao2EjG0omE7w8ilYaPIph1yL7ZBza1332fYV8ZglrSfHrHKISv0z8BSPFlCRm8dJzsZp1cTPc1yBlkHkNJIUWiI9f</vt:lpwstr>
  </property>
  <property fmtid="{D5CDD505-2E9C-101B-9397-08002B2CF9AE}" pid="38" name="x1ye=40">
    <vt:lpwstr>Kfozgs9Q1iHAqEk+UzUozSMXTWkWeTkwZ1sLdX26hFGrEX/z4oj1nbQIwt1kZDifYXSOnIKwOuPHkxb8c/Jl0tkuQS7DhTtwRtPWV7lkIWS0kIXrUlwFTGfdHybzyrBrl2g6wPns2GcchSibQ7WMcHqLyHbR9VS6Zqj7bCYOJRrCBOUTdoCWizrQU9orgRLPdwgBHMGy1gueCs80ISKPd6K60Rhq3TUZrPjd6cfZIxLyjICGCWNwWdx5VtTO0qi</vt:lpwstr>
  </property>
  <property fmtid="{D5CDD505-2E9C-101B-9397-08002B2CF9AE}" pid="39" name="x1ye=41">
    <vt:lpwstr>QfuQPRHwaQOa3eHECofN6pWJ1K/HpSXdLp/le6sFBzkKepx53tp+mF6BIsPB5fvIXXEREinV4+5GtnFlbxGheg0CPT2ryuLGt/slBuCsX0NWib/7hnWMXq1W4EoCTNnkG8BvIBCphk0/i/wKJk2kNfyeAsT5R/aVz7WgjOkE9AlXNJ3BsSpd3KMYUeDxw1M9SSRhHDTaFW9yMzNH3z7C4orx8utM0ysxlxt+dSEmkv48jC3/wnibn53s13ngqON</vt:lpwstr>
  </property>
  <property fmtid="{D5CDD505-2E9C-101B-9397-08002B2CF9AE}" pid="40" name="x1ye=42">
    <vt:lpwstr>EZqnXWExf3WcnnaDtFsjdejPl90uhoTP66Jy0fNOvEttBm0dJCVa2K9AOJYBLwz2MPsPGSO5+/jArOh0WE7NWedd1hI7s26c77Yjun4UqkdhXdSMKP0NHmFURFSOW7xCoOe4NIZawfZ01vCSVj4F53kzzENntSI7IfIkFc1QVBhFJtRr6SF4KerDBRmnv06P3L+HOSl1InyIloqez2JAXDnekU4+Hj/N2T0bdgNFSWQeU4EyZUGeATlltcqob6w</vt:lpwstr>
  </property>
  <property fmtid="{D5CDD505-2E9C-101B-9397-08002B2CF9AE}" pid="41" name="x1ye=43">
    <vt:lpwstr>4W+YigeVu0djfLTEWAW/tQ7Pub9ZzkJpmvVhkWEmXdD/ckvK60DW6x9ZotEF6uYAQp4wqFXOSujidR8/Gegnrz0yel0xbryQzB4op8NPPUAv+k+UO2cdoBQ8RNa7xmZpFD+iH08P4fZ2fPkTMEStmQZK6C8cMPmR5cYf15oSafV6HUEmxDXuEowyUo0BeZGRYyijIT3bKOOUt17K55bwoYo1Rj2e9eskHymgL6KmoFY7OEPmNdZtl0NM5SATNRk</vt:lpwstr>
  </property>
  <property fmtid="{D5CDD505-2E9C-101B-9397-08002B2CF9AE}" pid="42" name="x1ye=44">
    <vt:lpwstr>yGz05TcSPNtF5CDlG8gv2eHy1kWgMOpCYXrXBqo0OmeJ9KPtEfZj5exvZBhZmu0/l+A6A/dW+fTFIOxLeG93K6PmvzgKJ+FTwiFX0biACy8JXo1dFuV369wV3yoJN3JItbJJjQZC/LkVmtOWkpCfcCp1pteDmYKGZBJSl9+Wy1JGa3QW2yr2C8NWb6lLBm6DsKDZktNokYwbiyk0375Ht5bPRUd0dNvagaBayOWqn5hip7IWjgG/iSyFeqbr8um</vt:lpwstr>
  </property>
  <property fmtid="{D5CDD505-2E9C-101B-9397-08002B2CF9AE}" pid="43" name="x1ye=45">
    <vt:lpwstr>XlgAgXmT2YqC7L0BI8Yy93RsfY9SCLEHmHuCPKKJGybYUr6aEBPb1jy+zgT+HlCnU3cdYYqn0g0ClLbP7aD29OpeCvMqxNTJ6fO0IOslZzHqTgoWHhR8eOTUcjsF1OuFhgYd7oIbhW1fczDpnqbKsdbQUNmg2BH4I/lUDJ+ZiD5PJJHPMVS1NWL1/4jB3wjdjrGoZm4HprzXwTgrleGKQ6xZ403zPSoq1zGu7RWC3NRV1iI77oe4XX+3yk0+qoO</vt:lpwstr>
  </property>
  <property fmtid="{D5CDD505-2E9C-101B-9397-08002B2CF9AE}" pid="44" name="x1ye=46">
    <vt:lpwstr>M/GrqvxxAWhgznnGk5ymQL8ISkaTJ6kiYFaD4gca5HVEDzG5Tgaw4FebpCR6QmImPbtTzpUvYOBz1SsWszsjKQHF/5GTOEAF1QuaolDiC0gPeZ4A3+b10Qh4uwbfD9VA0c9DVBUyy5Gh5m5aEFVf3p/3JamD6GDtTfvibpmjrp8PcIXdjK3/4gT2QHINrPGIX9oRD0dQpogtpIouIHQPeLVGuYFKwCk4ne/FySY8x9f3vPYNVIILQ5pFSIbmXSQ</vt:lpwstr>
  </property>
  <property fmtid="{D5CDD505-2E9C-101B-9397-08002B2CF9AE}" pid="45" name="x1ye=47">
    <vt:lpwstr>7qyZGk6v0YPbHYaLExMuWwNwCEkxqlOSht2eD2KMsA10a4yFi/E2vt37ukA9jlVKoDsI/xchud/DtczDgr8njMoPiD8rJDeOyraDdHVivtro7VGQOauX9tzcz+ri9C6nnPjJMMrw8GTSeTzZklz/gTt16lG4aIUYvIOmT3BgzV7SJf6FD8iqDNdEG+Qvhov6Iq+/rRiD9/BaCjNAue/eybOzoYNX7rGTERJ6l4XWC4X7i8hxjcbaXoBczNQMcLi</vt:lpwstr>
  </property>
  <property fmtid="{D5CDD505-2E9C-101B-9397-08002B2CF9AE}" pid="46" name="x1ye=48">
    <vt:lpwstr>/Ni+5j6dlUxehXs+5A7HVeenS9irIDnFdY3SdY+lUYS6yW4wdb3tdNZA6cLuzcWi77aNkXtSpiunw/Yt47dHJDkfqRsr7zB/Lv+wyIcrn5WQV8ecAHl7tW3FXiwccbszILL+HY4QeWoscgnv4oYNT3g908uZPiL5DWquHbvz5Zl4d6+HL/GJH/SJcqCHrLzwqQXx0GQPJX4jNEKpNi4omH8OzgILfxC9klLTrWhtmkt5lN502Lhgb+pXIr+qPam</vt:lpwstr>
  </property>
  <property fmtid="{D5CDD505-2E9C-101B-9397-08002B2CF9AE}" pid="47" name="x1ye=49">
    <vt:lpwstr>xZ9WLoOUIi2mCbxlrKksfP4g54bl2ziAod7AjZ7FzYuD1kmRRFJxXIpY05qW09XBF9OzaL8QiKDIx9f7b+pc9ufhwTNzvy2nV9D253+hXo7Qzd+r8jsBrN4StC1Do6YcZXxcJFuK3Ll5TUmWVluK8y4SeKvE+w04VBPuuKtuW+R5/nbBHrl/yuz6ABMk1yUUs1XAeXRBQZR2oclkg9MUvr+3NSIk5uPzSS+/3nplj29m48+J/BCHZwniY7H4qDf</vt:lpwstr>
  </property>
  <property fmtid="{D5CDD505-2E9C-101B-9397-08002B2CF9AE}" pid="48" name="x1ye=5">
    <vt:lpwstr>v4DpckV0Igv0eZLCovUYAGvEoOZZOE5XZ7dk6hQ09yZu6b1HSGczgec4NM0H+nlxeHF29TDo3HwoKlMwU9tQrL8PIZvz6fbHDIGpJsWPp2BIRDt/0asrjhyEdehVTYB+d8GW0DYVREhNAOumFK6AmdEVtYh9pd3Yv2pN/w0U1OemaEox1k24DclDqDeGT8zupPkgoG7lokt2+z2GNlNEyDRD+9qdUqsbnjhGE4a35so3bNRPySkkIiWpBj2riGe</vt:lpwstr>
  </property>
  <property fmtid="{D5CDD505-2E9C-101B-9397-08002B2CF9AE}" pid="49" name="x1ye=50">
    <vt:lpwstr>InZ4DkZe/DI7zGsulyeec8aK23g0jTZh1gubLlTKz7V3yv24oYdC+BrpEmAD8/A87rcdHWOSuqSIZZX9D/mCiGVILLd/mO+qDwDX2q4wDK+LGO/fwKS5kdXIbb84Er/gdI+U4v869YkfVMUZcbvV9Fr2P7qWzjl1AuCWlues/c/pMisLB+KCL5awkoMLm7Yg2zStw2RQ1KKle5EPl6WrabJ6Ml1yeBlEEFeyU5312YAL9W1kt7otnF8mzh2xmOR</vt:lpwstr>
  </property>
  <property fmtid="{D5CDD505-2E9C-101B-9397-08002B2CF9AE}" pid="50" name="x1ye=51">
    <vt:lpwstr>dUlwr0aPjYt4V8w3lh080M1InL/l+z6TlVaYhEzGCQi7U0gAn+RNC0KSHfp38OoV4Y1KOYebh/MviMSemlq4WXf+zRv21c+UfgnTk1Awx6MFefJjNVXJDWs/SpAGfNVAZgaIUJ3IeiDn3LMPqDF/sPv1Ae5XSOmFFD7h1sxT6h3jD8Nrt9ywlUcKVxWPSTfTnnnwad6220AhqSDmGydhoGjLWUJgmSednswZHhJ4psm4C4QZ8REIgHUzapkMR21</vt:lpwstr>
  </property>
  <property fmtid="{D5CDD505-2E9C-101B-9397-08002B2CF9AE}" pid="51" name="x1ye=52">
    <vt:lpwstr>Q7T67Y4ZCtEOgOtGz/ezEeUFn3HLe00P6OxXmV8BEOUAiKCL/taXW1WKH2lIHJvr4sRYOxwi1yXViPp15el9Q/aKwRAKvWYo4o++wr4YM3dNUeAqQP9y+AxMX7inA0lCO4BgfH1Oas9EQKRX+JwGOGuYpp+2/jwLXW9ig+UoXxPKU7Wv3V1aPhdE/KRW6sc9iSqjktaMGvrOkQ1BspT+UtQWplCxpFqKhGglsRfnZwNFus9EshqkFxBh1HinJjq</vt:lpwstr>
  </property>
  <property fmtid="{D5CDD505-2E9C-101B-9397-08002B2CF9AE}" pid="52" name="x1ye=53">
    <vt:lpwstr>v8CKr9/MYbLCn9r6XBt6bp79dF/Op+vzepKqp/aHZMUHS2Deb8DQyAO+K+rNWvNDbH5w6Rux7re+o7/QA/XQ2liRCO6BP7EwEITEOFWIMJtyUZ/9gt7I+l3w8KjTL+pYE85CbNVZsXXPwKc9DFyuiSUr2GiHD7NjRX515M6ZEvkXr0f7CoiJiyugibmlOffn5cTswViG2qXocaiVrmSpKBjOxlq1HfruLVC9Abmlkpc2JPg8sRqITJFe7UE0mSR</vt:lpwstr>
  </property>
  <property fmtid="{D5CDD505-2E9C-101B-9397-08002B2CF9AE}" pid="53" name="x1ye=54">
    <vt:lpwstr>r/m9FQ9wuSpk1hPRdegqjveh9A9Iq2xHdr3vVUb7RBx06k3atRn4/8H7v9Wqjrmng8PtrB0XW8n5tp/oDHYFkewmc1a6+vGYgLZ74wGd1OgdVgs2angEYaLTOEzITrCNJEV9DhHOqifIV1Z1pW9et8Nel3Y17t+scJEqeFouEwa78kUM5L9m9m7h/RdoLSe0KKosjdNq2cFiKSNMSDQ+Gte3L+i+CvnTRKCu1Iej3h3uOJ1uSGdCboZdv3hcA+N</vt:lpwstr>
  </property>
  <property fmtid="{D5CDD505-2E9C-101B-9397-08002B2CF9AE}" pid="54" name="x1ye=55">
    <vt:lpwstr>gn0ZQ9lpdmDyWH0x4jm3f5oosGoPh37VNlFit1kD7Y63TtqX8PUm2ZvDDt5NIz6iCvnmfUu+FWtJtuYwWqpeZHX6igU3+hPSH8/aKPGgQ++mHp3SuJs5NKjEl+eWkcIr9s2uH+1KaBNUeY/Efms3Tei1t5kP3u/jjGR5xZtwHN4+J9crXScDnWV6qdHORREPzWnAolrpQocc3JmnWvT5oBYTuAF2lnZ/RDBqsuLPU4ttpxSN4XyMm4BJo9RSa/0</vt:lpwstr>
  </property>
  <property fmtid="{D5CDD505-2E9C-101B-9397-08002B2CF9AE}" pid="55" name="x1ye=56">
    <vt:lpwstr>xRuayZn86NIYdRiiG+t4T30j9Sq7d2itdzH9/ffRjatCWMsR7yznovnI8LUsxe16D3S+L9HQn8HAz/3sPWfCeTUX3WKzfn78idt3G86gWf1VMtJPjNpj+qDwtj3ZpeTrJvjg/AF+RX3m9C6uUZh/4k7zPo1LDBdVdVanm5zhJSy7GVpXkoZjOolQDsz5zSgGNbpXJyVORUV8VIuZAwB1xaxmCPMAxjMqyRDopDYH/ngyS5sLDX+Maq8NlwCk3qH</vt:lpwstr>
  </property>
  <property fmtid="{D5CDD505-2E9C-101B-9397-08002B2CF9AE}" pid="56" name="x1ye=57">
    <vt:lpwstr>Vic/YNVHOh1yDvuBSwDuokFTAXzWkpxE43ACzMXx+Mtz7qiToVAMm3y283goHjJ8MEQjZDhOWVFrOpUxg5H8ZVudNSZiKDDGZiVRf5tFfncYLr1QFeApD9dyizidywFiDWMDpbPAOdWMo59Ose+Oa9XrbViwpJndynVD1i9oZuNbBeMDbuJDmutHqQozs6/atoRi1WCvzowFoYpL4Db9V6jwz9b+/ovCgPeWMx+t5oD6/uQyT2hidd/50ifeF8v</vt:lpwstr>
  </property>
  <property fmtid="{D5CDD505-2E9C-101B-9397-08002B2CF9AE}" pid="57" name="x1ye=58">
    <vt:lpwstr>OWITlh70VHaQWxOwDf4hzBIH7mJaqzfoQZmtVFqI7ySuq2AsjXs8+BWWDl8tvkBz8kUuSbiw4Sj8gxZR2Gs3JiDKa4OeSg8Fk3kUZltIA6Uify1QJuUBVxj9zWbMzXyenzXHd3ZzDJir+/V0MSHcyzOLn34ePHITduaRbsoSTJ0Ox+HXCHQD5rzb2viMY4+I8S4/qRFV0ZJ9jeeA1Ew6+NwiPBOE/ywNsrR+Gh6HLIReRCMG0ofIzMZL+y4e2Jx</vt:lpwstr>
  </property>
  <property fmtid="{D5CDD505-2E9C-101B-9397-08002B2CF9AE}" pid="58" name="x1ye=59">
    <vt:lpwstr>OvkrRQZe5Uivy5UQIH+LY20JL84VneaRSxCyJqyMQnbhul6wHZBWpxPYs6M5ZiMLZdIauYjEXyL/EAOVauDVD85nJezSWby+VunM9M97vlQY62WNxPV+yqQJOCt4P0z948sYrx0+n3RWhPfBO06B5QoTOgyVsijWm46YD+mErzacYBr8VoFum0YY27qpxnxvlf3mimgDmSMw6o5PrUTCg2oSPiw37uVX6dhFwPWnK5zbF6z8GHgaaIEbpswigkO</vt:lpwstr>
  </property>
  <property fmtid="{D5CDD505-2E9C-101B-9397-08002B2CF9AE}" pid="59" name="x1ye=6">
    <vt:lpwstr>/ll2I9OZpHsydZkdE1Lz3tQC/3KtSKFcnbQ5+RehDqxLOnTFnrwDrHwGZQGNxHztULEuUjYhFSad/lgmh9tyF7fbhp25TQzvWgjvip3UtJdYnM7dK0KFfl0N04O+sZrQCBPKdjtw2+oAoEO4TcOZd1xE6c2pbDcw15VG6mMAHLF7VDYTE/qGjSdCwWuQ6RkHko2Pf20LJVhfxXfYqBpr1AOFC+tGLKbHLZxQX6Uu+b/GpHqAYMaxW/uiXS5mjKc</vt:lpwstr>
  </property>
  <property fmtid="{D5CDD505-2E9C-101B-9397-08002B2CF9AE}" pid="60" name="x1ye=60">
    <vt:lpwstr>xz5B9R14WnlmJVQv5RB5V5YD5oZABlh9/9G30+JOY9CoVzyLW8N9FaSqlCciv6x4n8YgjsOFvkf8G4WwmtbtchwOkxd57V5UpzcRVBlELe1NsPstyYWLOUOLpW3YKAyQZKxrvy+7Wx6aiJirHJ/6ThAm/VnbrwIEYGur///KSepIlXyYa3XmuKST/iaQRF7ILfvXx9wj+a1Wb90zWzSN9tHju6DrsWPieJjrvS53XvjoIPj/JiKy7x9lAesNemI</vt:lpwstr>
  </property>
  <property fmtid="{D5CDD505-2E9C-101B-9397-08002B2CF9AE}" pid="61" name="x1ye=61">
    <vt:lpwstr>W0Ls6iVolJHdJHa3Vivd2xovDtr4sqBFOptVpT0z6C5FHHMhSwRzdF6GJwjIQENEmv0TOwgHprLqrjRYE73Kudndtzqpa2nZxp/D0zTlt5/fBN2Mkt+8cZIzXnPyn5GWmK61E+6ki28FDERAJaxSSSsX4HNQTsgxzNTNZbGQKe4bx2qqU1zrIUr8qsZUUQ4+r2/4B1ubot+A8AAA=</vt:lpwstr>
  </property>
  <property fmtid="{D5CDD505-2E9C-101B-9397-08002B2CF9AE}" pid="62" name="x1ye=7">
    <vt:lpwstr>+g9PAcTlaGrVCzKkgSXjc0wvyU5S05+U+Rl93iKmb0rv6I44Da/kj1NTMx3aux7XgzyxVfO4r7pfv0Y1h5NhTpGu2tHwiigNmQ6pQg5iIA9fvSIQSj5z8iKx7EFfdFHuVZOVtvaTQL6uOsMeV6BEIyZ6BOk3xvu9GCp045niD57lm5cRk2E10Fp4ZxDA7AXa/AcG7kpZaWPBVMV0u/jUDf4LOZPbGD/bZikm0OyNi5fc82F8b75BZ6rw09x47so</vt:lpwstr>
  </property>
  <property fmtid="{D5CDD505-2E9C-101B-9397-08002B2CF9AE}" pid="63" name="x1ye=8">
    <vt:lpwstr>ZumsmcyqckAVLJOgIkSa8QsYa4INHuxvjG/0Wey/jOiNR8JlK6UJIeYbJvUrQfBzOKiwqzlVfbLU3L2RAnhu7fx1tUn9dFzVlHnqLX57F3r7SWK3kL2JNumaY82+FKj8TO+u9yO13RvTIgX2zKskNQRColDWnKWooQ7Iu5/1IsajyrvQ/8rx2XlGD2rjKqjr/aHh0AJiSxZIHmI+DAHtRgLraTi1VOAvFHVDob2LMeDgh+OcHxbLnTL7+m9P5tq</vt:lpwstr>
  </property>
  <property fmtid="{D5CDD505-2E9C-101B-9397-08002B2CF9AE}" pid="64" name="x1ye=9">
    <vt:lpwstr>Mu6d8+CqCgHLryCAL+Y5YxnJBNOicdOtaLexX/CaqgGlOdxdApMc/wEv3pfwOlcaa26TIxsbJcm45l9VR9ueraR3cuGQ2EtlN1jEQ8THc66Xqfi7BUOWpxhl/e2fgwINlC8YZQXMS38z2990Jqea+zH004p7VWkepH5yFziEaxLFg0dk436pCx+MpIpoeMoAL6R3fGtIUnIOwE36FE/8jDNueAVJOZk2oQNlSD+ASRBmRdYKT31BHzO6b5OlvXP</vt:lpwstr>
  </property>
</Properties>
</file>